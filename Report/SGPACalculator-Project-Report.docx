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6433B2" w14:textId="77777777" w:rsidR="00284592" w:rsidRPr="00E215FC" w:rsidRDefault="00284592">
      <w:pPr>
        <w:jc w:val="center"/>
        <w:rPr>
          <w:b/>
          <w:sz w:val="28"/>
          <w:szCs w:val="28"/>
        </w:rPr>
      </w:pPr>
      <w:r w:rsidRPr="00E215FC">
        <w:rPr>
          <w:b/>
          <w:sz w:val="28"/>
          <w:szCs w:val="28"/>
        </w:rPr>
        <w:t>VISVESVARAYA TECHNOLOGICAL UNIVERSITY</w:t>
      </w:r>
    </w:p>
    <w:p w14:paraId="7F201B10" w14:textId="77777777" w:rsidR="00284592" w:rsidRPr="00E215FC" w:rsidRDefault="00856C1B">
      <w:pPr>
        <w:jc w:val="center"/>
        <w:rPr>
          <w:b/>
          <w:sz w:val="28"/>
          <w:szCs w:val="28"/>
          <w:u w:val="single"/>
        </w:rPr>
      </w:pPr>
      <w:r w:rsidRPr="00E215FC">
        <w:rPr>
          <w:b/>
          <w:sz w:val="28"/>
          <w:szCs w:val="28"/>
        </w:rPr>
        <w:t>“</w:t>
      </w:r>
      <w:r w:rsidR="00284592" w:rsidRPr="00E215FC">
        <w:rPr>
          <w:b/>
          <w:sz w:val="28"/>
          <w:szCs w:val="28"/>
        </w:rPr>
        <w:t>J</w:t>
      </w:r>
      <w:r w:rsidR="00C065A6" w:rsidRPr="00E215FC">
        <w:rPr>
          <w:b/>
          <w:sz w:val="28"/>
          <w:szCs w:val="28"/>
        </w:rPr>
        <w:t>n</w:t>
      </w:r>
      <w:r w:rsidR="00284592" w:rsidRPr="00E215FC">
        <w:rPr>
          <w:b/>
          <w:sz w:val="28"/>
          <w:szCs w:val="28"/>
        </w:rPr>
        <w:t>anasangama</w:t>
      </w:r>
      <w:r w:rsidRPr="00E215FC">
        <w:rPr>
          <w:b/>
          <w:sz w:val="28"/>
          <w:szCs w:val="28"/>
        </w:rPr>
        <w:t>”, Belagavi-590018</w:t>
      </w:r>
      <w:r w:rsidR="00F65ED3" w:rsidRPr="00E215FC">
        <w:rPr>
          <w:b/>
          <w:sz w:val="28"/>
          <w:szCs w:val="28"/>
        </w:rPr>
        <w:t>, Karnataka</w:t>
      </w:r>
    </w:p>
    <w:p w14:paraId="0DBB2821" w14:textId="77777777" w:rsidR="00284592" w:rsidRPr="00E215FC" w:rsidRDefault="00284592">
      <w:pPr>
        <w:jc w:val="center"/>
        <w:rPr>
          <w:b/>
          <w:sz w:val="28"/>
          <w:szCs w:val="28"/>
          <w:u w:val="single"/>
        </w:rPr>
      </w:pPr>
    </w:p>
    <w:p w14:paraId="5FFF4271" w14:textId="6CA2421F" w:rsidR="00284592" w:rsidRPr="00E215FC" w:rsidRDefault="00B76E44" w:rsidP="00F65ED3">
      <w:pPr>
        <w:ind w:left="2880" w:firstLine="720"/>
        <w:rPr>
          <w:b/>
          <w:sz w:val="28"/>
          <w:szCs w:val="28"/>
        </w:rPr>
      </w:pPr>
      <w:r w:rsidRPr="00E215FC">
        <w:rPr>
          <w:b/>
          <w:noProof/>
          <w:sz w:val="28"/>
          <w:szCs w:val="28"/>
        </w:rPr>
        <w:drawing>
          <wp:inline distT="0" distB="0" distL="0" distR="0" wp14:anchorId="360DB035" wp14:editId="405DE18A">
            <wp:extent cx="126492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379220"/>
                    </a:xfrm>
                    <a:prstGeom prst="rect">
                      <a:avLst/>
                    </a:prstGeom>
                    <a:noFill/>
                    <a:ln>
                      <a:noFill/>
                    </a:ln>
                  </pic:spPr>
                </pic:pic>
              </a:graphicData>
            </a:graphic>
          </wp:inline>
        </w:drawing>
      </w:r>
    </w:p>
    <w:p w14:paraId="5EA4DBB1" w14:textId="77777777" w:rsidR="00816EB8" w:rsidRPr="00E215FC" w:rsidRDefault="00816EB8" w:rsidP="00C065A6">
      <w:pPr>
        <w:ind w:left="720" w:firstLine="720"/>
        <w:rPr>
          <w:b/>
          <w:sz w:val="28"/>
          <w:szCs w:val="28"/>
        </w:rPr>
      </w:pPr>
    </w:p>
    <w:p w14:paraId="758CEBB1" w14:textId="77777777" w:rsidR="00816EB8" w:rsidRPr="00E215FC" w:rsidRDefault="00816EB8" w:rsidP="00816EB8">
      <w:pPr>
        <w:ind w:left="720" w:firstLine="720"/>
        <w:rPr>
          <w:b/>
          <w:sz w:val="28"/>
          <w:szCs w:val="28"/>
        </w:rPr>
      </w:pPr>
      <w:r w:rsidRPr="00E215FC">
        <w:rPr>
          <w:b/>
          <w:sz w:val="28"/>
          <w:szCs w:val="28"/>
        </w:rPr>
        <w:t>BANGALORE   INSTITUTE OF TECHNOLOGY</w:t>
      </w:r>
    </w:p>
    <w:p w14:paraId="3A3ACFB3" w14:textId="77777777" w:rsidR="00816EB8" w:rsidRPr="00E215FC" w:rsidRDefault="00816EB8" w:rsidP="00816EB8">
      <w:pPr>
        <w:jc w:val="center"/>
        <w:rPr>
          <w:b/>
          <w:sz w:val="28"/>
          <w:szCs w:val="28"/>
          <w:u w:val="single"/>
        </w:rPr>
      </w:pPr>
      <w:r w:rsidRPr="00E215FC">
        <w:rPr>
          <w:b/>
          <w:sz w:val="28"/>
          <w:szCs w:val="28"/>
        </w:rPr>
        <w:t>K.R. Road, V.</w:t>
      </w:r>
      <w:proofErr w:type="gramStart"/>
      <w:r w:rsidRPr="00E215FC">
        <w:rPr>
          <w:b/>
          <w:sz w:val="28"/>
          <w:szCs w:val="28"/>
        </w:rPr>
        <w:t>V.Puram</w:t>
      </w:r>
      <w:proofErr w:type="gramEnd"/>
      <w:r w:rsidRPr="00E215FC">
        <w:rPr>
          <w:b/>
          <w:sz w:val="28"/>
          <w:szCs w:val="28"/>
        </w:rPr>
        <w:t>, Bangalore-560 004</w:t>
      </w:r>
    </w:p>
    <w:p w14:paraId="7D3EDD2A" w14:textId="77777777" w:rsidR="00284592" w:rsidRPr="00E215FC" w:rsidRDefault="00284592">
      <w:pPr>
        <w:jc w:val="center"/>
        <w:rPr>
          <w:b/>
          <w:sz w:val="28"/>
          <w:szCs w:val="28"/>
        </w:rPr>
      </w:pPr>
    </w:p>
    <w:p w14:paraId="6FB79DF9" w14:textId="069A95F7" w:rsidR="00284592" w:rsidRPr="00E215FC" w:rsidRDefault="00B76E44" w:rsidP="00F65ED3">
      <w:pPr>
        <w:ind w:left="2880" w:firstLine="720"/>
        <w:rPr>
          <w:sz w:val="28"/>
          <w:szCs w:val="28"/>
        </w:rPr>
      </w:pPr>
      <w:r w:rsidRPr="00E215FC">
        <w:rPr>
          <w:noProof/>
          <w:sz w:val="28"/>
          <w:szCs w:val="28"/>
        </w:rPr>
        <w:drawing>
          <wp:inline distT="0" distB="0" distL="0" distR="0" wp14:anchorId="462DC32F" wp14:editId="26F7AC52">
            <wp:extent cx="8839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solidFill>
                      <a:srgbClr val="FFFFFF"/>
                    </a:solidFill>
                    <a:ln>
                      <a:noFill/>
                    </a:ln>
                  </pic:spPr>
                </pic:pic>
              </a:graphicData>
            </a:graphic>
          </wp:inline>
        </w:drawing>
      </w:r>
    </w:p>
    <w:p w14:paraId="72345443" w14:textId="77777777" w:rsidR="00284592" w:rsidRPr="00E215FC" w:rsidRDefault="00284592">
      <w:pPr>
        <w:ind w:left="720" w:firstLine="720"/>
        <w:rPr>
          <w:b/>
          <w:sz w:val="28"/>
          <w:szCs w:val="28"/>
        </w:rPr>
      </w:pPr>
    </w:p>
    <w:p w14:paraId="5C918374" w14:textId="77777777" w:rsidR="00816EB8" w:rsidRDefault="00D140C3" w:rsidP="00816EB8">
      <w:pPr>
        <w:jc w:val="center"/>
        <w:rPr>
          <w:b/>
          <w:sz w:val="28"/>
          <w:szCs w:val="28"/>
        </w:rPr>
      </w:pPr>
      <w:r w:rsidRPr="00E215FC">
        <w:rPr>
          <w:b/>
          <w:sz w:val="28"/>
          <w:szCs w:val="28"/>
        </w:rPr>
        <w:t>DEPARTMENT OF COMPUTER SCIENCE &amp; ENGINEERING</w:t>
      </w:r>
    </w:p>
    <w:p w14:paraId="556CCF62" w14:textId="77777777" w:rsidR="00D140C3" w:rsidRPr="00E215FC" w:rsidRDefault="00D140C3" w:rsidP="00816EB8">
      <w:pPr>
        <w:jc w:val="center"/>
        <w:rPr>
          <w:b/>
          <w:sz w:val="28"/>
          <w:szCs w:val="28"/>
        </w:rPr>
      </w:pPr>
    </w:p>
    <w:p w14:paraId="4A5CBF10" w14:textId="77777777" w:rsidR="00284592" w:rsidRPr="00E215FC" w:rsidRDefault="00284592">
      <w:pPr>
        <w:jc w:val="center"/>
        <w:rPr>
          <w:b/>
          <w:sz w:val="28"/>
          <w:szCs w:val="28"/>
          <w:u w:val="single"/>
        </w:rPr>
      </w:pPr>
    </w:p>
    <w:p w14:paraId="631AA832" w14:textId="2E7AF1EB" w:rsidR="00284592" w:rsidRPr="0053259F" w:rsidRDefault="00821528" w:rsidP="0053259F">
      <w:pPr>
        <w:spacing w:line="360" w:lineRule="auto"/>
        <w:jc w:val="center"/>
        <w:rPr>
          <w:b/>
        </w:rPr>
      </w:pPr>
      <w:r>
        <w:rPr>
          <w:b/>
        </w:rPr>
        <w:t xml:space="preserve">UNIX </w:t>
      </w:r>
      <w:r w:rsidR="0053259F" w:rsidRPr="0053259F">
        <w:rPr>
          <w:b/>
        </w:rPr>
        <w:t>MINI PROJECT</w:t>
      </w:r>
    </w:p>
    <w:p w14:paraId="10B368C6" w14:textId="0209A4B4" w:rsidR="00816EB8" w:rsidRPr="0053259F" w:rsidRDefault="00FC7CD3" w:rsidP="0053259F">
      <w:pPr>
        <w:jc w:val="center"/>
        <w:rPr>
          <w:b/>
        </w:rPr>
      </w:pPr>
      <w:r>
        <w:rPr>
          <w:b/>
        </w:rPr>
        <w:t>18</w:t>
      </w:r>
      <w:r w:rsidR="0053259F" w:rsidRPr="0053259F">
        <w:rPr>
          <w:b/>
        </w:rPr>
        <w:t>CS</w:t>
      </w:r>
      <w:r w:rsidR="00821528">
        <w:rPr>
          <w:b/>
        </w:rPr>
        <w:t>56</w:t>
      </w:r>
    </w:p>
    <w:p w14:paraId="4DC728E7" w14:textId="77777777" w:rsidR="00816EB8" w:rsidRPr="00E215FC" w:rsidRDefault="00816EB8">
      <w:pPr>
        <w:ind w:left="720" w:firstLine="720"/>
        <w:rPr>
          <w:b/>
          <w:sz w:val="28"/>
          <w:szCs w:val="28"/>
        </w:rPr>
      </w:pPr>
    </w:p>
    <w:p w14:paraId="6C790FDD" w14:textId="77777777" w:rsidR="00816EB8" w:rsidRPr="00E215FC" w:rsidRDefault="00496EB6" w:rsidP="00EB0521">
      <w:pPr>
        <w:jc w:val="center"/>
        <w:rPr>
          <w:b/>
          <w:sz w:val="28"/>
          <w:szCs w:val="28"/>
        </w:rPr>
      </w:pPr>
      <w:r>
        <w:rPr>
          <w:b/>
          <w:sz w:val="28"/>
          <w:szCs w:val="28"/>
        </w:rPr>
        <w:t>“</w:t>
      </w:r>
      <w:r w:rsidR="009A5677">
        <w:rPr>
          <w:b/>
          <w:sz w:val="28"/>
          <w:szCs w:val="28"/>
        </w:rPr>
        <w:t>SGPA CALCULATOR”</w:t>
      </w:r>
    </w:p>
    <w:p w14:paraId="7B628B57" w14:textId="77777777" w:rsidR="00816EB8" w:rsidRPr="00E215FC" w:rsidRDefault="00816EB8">
      <w:pPr>
        <w:ind w:left="720" w:firstLine="720"/>
        <w:rPr>
          <w:b/>
          <w:sz w:val="28"/>
          <w:szCs w:val="28"/>
        </w:rPr>
      </w:pPr>
    </w:p>
    <w:p w14:paraId="0E8884C4" w14:textId="77777777" w:rsidR="00816EB8" w:rsidRPr="0053259F" w:rsidRDefault="00816EB8" w:rsidP="00EB0521">
      <w:pPr>
        <w:jc w:val="center"/>
        <w:rPr>
          <w:b/>
        </w:rPr>
      </w:pPr>
      <w:r w:rsidRPr="0053259F">
        <w:rPr>
          <w:b/>
        </w:rPr>
        <w:t>Submitted By</w:t>
      </w:r>
    </w:p>
    <w:p w14:paraId="265A05EE" w14:textId="77777777" w:rsidR="00C43CB4" w:rsidRDefault="00C43CB4" w:rsidP="00816EB8">
      <w:pPr>
        <w:rPr>
          <w:b/>
          <w:sz w:val="28"/>
          <w:szCs w:val="28"/>
        </w:rPr>
      </w:pPr>
    </w:p>
    <w:p w14:paraId="66A2542D" w14:textId="77777777" w:rsidR="00FF0BCD" w:rsidRDefault="009A5677" w:rsidP="009A5677">
      <w:pPr>
        <w:jc w:val="center"/>
        <w:rPr>
          <w:b/>
          <w:sz w:val="28"/>
          <w:szCs w:val="28"/>
        </w:rPr>
      </w:pPr>
      <w:r>
        <w:rPr>
          <w:b/>
          <w:sz w:val="28"/>
          <w:szCs w:val="28"/>
        </w:rPr>
        <w:t>Bharath Gowda B</w:t>
      </w:r>
    </w:p>
    <w:p w14:paraId="7C841E95" w14:textId="77777777" w:rsidR="00FF0BCD" w:rsidRDefault="009A5677" w:rsidP="009A5677">
      <w:pPr>
        <w:jc w:val="center"/>
        <w:rPr>
          <w:b/>
          <w:sz w:val="28"/>
          <w:szCs w:val="28"/>
        </w:rPr>
      </w:pPr>
      <w:r>
        <w:rPr>
          <w:b/>
          <w:sz w:val="28"/>
          <w:szCs w:val="28"/>
        </w:rPr>
        <w:t>1BI19CS038</w:t>
      </w:r>
    </w:p>
    <w:p w14:paraId="73962AF8" w14:textId="77777777" w:rsidR="00816EB8" w:rsidRPr="00E215FC" w:rsidRDefault="00816EB8" w:rsidP="00816EB8">
      <w:pPr>
        <w:rPr>
          <w:b/>
          <w:sz w:val="28"/>
          <w:szCs w:val="28"/>
        </w:rPr>
      </w:pPr>
      <w:r w:rsidRPr="00E215FC">
        <w:rPr>
          <w:b/>
          <w:sz w:val="28"/>
          <w:szCs w:val="28"/>
        </w:rPr>
        <w:t xml:space="preserve">  </w:t>
      </w:r>
      <w:r w:rsidRPr="00E215FC">
        <w:rPr>
          <w:b/>
          <w:sz w:val="28"/>
          <w:szCs w:val="28"/>
        </w:rPr>
        <w:tab/>
      </w:r>
      <w:r w:rsidRPr="00E215FC">
        <w:rPr>
          <w:b/>
          <w:sz w:val="28"/>
          <w:szCs w:val="28"/>
        </w:rPr>
        <w:tab/>
      </w:r>
      <w:r w:rsidRPr="00E215FC">
        <w:rPr>
          <w:b/>
          <w:sz w:val="28"/>
          <w:szCs w:val="28"/>
        </w:rPr>
        <w:tab/>
      </w:r>
      <w:r w:rsidRPr="00E215FC">
        <w:rPr>
          <w:b/>
          <w:sz w:val="28"/>
          <w:szCs w:val="28"/>
        </w:rPr>
        <w:tab/>
      </w:r>
      <w:r w:rsidRPr="00E215FC">
        <w:rPr>
          <w:b/>
          <w:sz w:val="28"/>
          <w:szCs w:val="28"/>
        </w:rPr>
        <w:tab/>
      </w:r>
    </w:p>
    <w:p w14:paraId="62FB5B36" w14:textId="77777777" w:rsidR="00816EB8" w:rsidRPr="00E215FC" w:rsidRDefault="00496EB6" w:rsidP="0053259F">
      <w:pPr>
        <w:jc w:val="center"/>
        <w:rPr>
          <w:b/>
          <w:sz w:val="28"/>
          <w:szCs w:val="28"/>
        </w:rPr>
      </w:pPr>
      <w:r>
        <w:rPr>
          <w:b/>
          <w:sz w:val="28"/>
          <w:szCs w:val="28"/>
        </w:rPr>
        <w:t>for the academic year 2021-22</w:t>
      </w:r>
    </w:p>
    <w:p w14:paraId="5FE70ED7" w14:textId="77777777" w:rsidR="00816EB8" w:rsidRPr="00E215FC" w:rsidRDefault="00816EB8" w:rsidP="00816EB8">
      <w:pPr>
        <w:jc w:val="center"/>
        <w:rPr>
          <w:b/>
          <w:sz w:val="28"/>
          <w:szCs w:val="28"/>
        </w:rPr>
      </w:pPr>
    </w:p>
    <w:p w14:paraId="3E314158" w14:textId="77777777" w:rsidR="00424A9E" w:rsidRDefault="00424A9E" w:rsidP="00FF0BCD">
      <w:pPr>
        <w:jc w:val="center"/>
        <w:rPr>
          <w:b/>
          <w:sz w:val="28"/>
          <w:szCs w:val="28"/>
        </w:rPr>
      </w:pPr>
    </w:p>
    <w:p w14:paraId="02A4B4C0" w14:textId="77777777" w:rsidR="00424A9E" w:rsidRDefault="00424A9E" w:rsidP="00FF0BCD">
      <w:pPr>
        <w:jc w:val="center"/>
        <w:rPr>
          <w:b/>
          <w:sz w:val="28"/>
          <w:szCs w:val="28"/>
        </w:rPr>
      </w:pPr>
    </w:p>
    <w:p w14:paraId="03B6CCD2" w14:textId="77777777" w:rsidR="00FF0BCD" w:rsidRDefault="00FF0BCD" w:rsidP="00FF0BCD">
      <w:pPr>
        <w:jc w:val="center"/>
        <w:rPr>
          <w:b/>
          <w:sz w:val="28"/>
          <w:szCs w:val="28"/>
        </w:rPr>
      </w:pPr>
      <w:r>
        <w:rPr>
          <w:b/>
          <w:sz w:val="28"/>
          <w:szCs w:val="28"/>
        </w:rPr>
        <w:t>Department of Computer Science &amp; Engineering</w:t>
      </w:r>
    </w:p>
    <w:p w14:paraId="16DC4812" w14:textId="77777777" w:rsidR="00F350C9" w:rsidRDefault="00F350C9" w:rsidP="00F350C9">
      <w:pPr>
        <w:jc w:val="center"/>
        <w:rPr>
          <w:b/>
        </w:rPr>
      </w:pPr>
      <w:r>
        <w:rPr>
          <w:b/>
          <w:sz w:val="28"/>
          <w:szCs w:val="28"/>
        </w:rPr>
        <w:t xml:space="preserve">Bangalore Institute </w:t>
      </w:r>
      <w:r w:rsidR="00F076ED">
        <w:rPr>
          <w:b/>
          <w:sz w:val="28"/>
          <w:szCs w:val="28"/>
        </w:rPr>
        <w:t>of</w:t>
      </w:r>
      <w:r>
        <w:rPr>
          <w:b/>
          <w:sz w:val="28"/>
          <w:szCs w:val="28"/>
        </w:rPr>
        <w:t xml:space="preserve"> Technology</w:t>
      </w:r>
    </w:p>
    <w:p w14:paraId="1BC5925B" w14:textId="77777777" w:rsidR="00F350C9" w:rsidRDefault="00F350C9" w:rsidP="00F350C9">
      <w:pPr>
        <w:jc w:val="center"/>
        <w:rPr>
          <w:b/>
          <w:sz w:val="28"/>
          <w:szCs w:val="28"/>
        </w:rPr>
      </w:pPr>
      <w:r>
        <w:rPr>
          <w:b/>
        </w:rPr>
        <w:t xml:space="preserve">K.R. Road, </w:t>
      </w:r>
      <w:proofErr w:type="spellStart"/>
      <w:r>
        <w:rPr>
          <w:b/>
        </w:rPr>
        <w:t>V.</w:t>
      </w:r>
      <w:proofErr w:type="gramStart"/>
      <w:r>
        <w:rPr>
          <w:b/>
        </w:rPr>
        <w:t>V.Puram</w:t>
      </w:r>
      <w:proofErr w:type="spellEnd"/>
      <w:proofErr w:type="gramEnd"/>
      <w:r>
        <w:rPr>
          <w:b/>
        </w:rPr>
        <w:t>, Bangalore-560 004</w:t>
      </w:r>
    </w:p>
    <w:p w14:paraId="058C5DA7" w14:textId="77777777" w:rsidR="00FF0BCD" w:rsidRDefault="00FF0BCD" w:rsidP="00C43CB4">
      <w:pPr>
        <w:jc w:val="center"/>
        <w:rPr>
          <w:b/>
          <w:sz w:val="28"/>
          <w:szCs w:val="28"/>
        </w:rPr>
      </w:pPr>
    </w:p>
    <w:p w14:paraId="74F18E6B" w14:textId="77777777" w:rsidR="00FF0BCD" w:rsidRDefault="00FF0BCD" w:rsidP="00C43CB4">
      <w:pPr>
        <w:jc w:val="center"/>
        <w:rPr>
          <w:b/>
          <w:sz w:val="28"/>
          <w:szCs w:val="28"/>
        </w:rPr>
      </w:pPr>
    </w:p>
    <w:p w14:paraId="71F190A6" w14:textId="77777777" w:rsidR="00FF0BCD" w:rsidRDefault="00FF0BCD" w:rsidP="00C43CB4">
      <w:pPr>
        <w:jc w:val="center"/>
        <w:rPr>
          <w:b/>
          <w:sz w:val="28"/>
          <w:szCs w:val="28"/>
        </w:rPr>
      </w:pPr>
    </w:p>
    <w:p w14:paraId="5B471695" w14:textId="77777777" w:rsidR="00BB7790" w:rsidRPr="00E215FC" w:rsidRDefault="00BB7790" w:rsidP="00C43CB4">
      <w:pPr>
        <w:jc w:val="center"/>
        <w:rPr>
          <w:b/>
          <w:sz w:val="28"/>
          <w:szCs w:val="28"/>
        </w:rPr>
      </w:pPr>
      <w:r w:rsidRPr="00E215FC">
        <w:rPr>
          <w:b/>
          <w:sz w:val="28"/>
          <w:szCs w:val="28"/>
        </w:rPr>
        <w:t>VISVESVARAYA TECHNOLOGICAL UNIVERSITY</w:t>
      </w:r>
    </w:p>
    <w:p w14:paraId="513A29B8" w14:textId="77777777" w:rsidR="00BB7790" w:rsidRPr="00E215FC" w:rsidRDefault="00BB7790" w:rsidP="00C43CB4">
      <w:pPr>
        <w:jc w:val="center"/>
        <w:rPr>
          <w:b/>
          <w:sz w:val="28"/>
          <w:szCs w:val="28"/>
          <w:u w:val="single"/>
        </w:rPr>
      </w:pPr>
      <w:r w:rsidRPr="00E215FC">
        <w:rPr>
          <w:b/>
          <w:sz w:val="28"/>
          <w:szCs w:val="28"/>
        </w:rPr>
        <w:t>“Jnanasangama”, Belagavi-590018, Karnataka</w:t>
      </w:r>
    </w:p>
    <w:p w14:paraId="3F5F5EA5" w14:textId="77777777" w:rsidR="00BB7790" w:rsidRDefault="00BB7790">
      <w:pPr>
        <w:ind w:left="720" w:firstLine="720"/>
        <w:rPr>
          <w:b/>
          <w:sz w:val="28"/>
          <w:szCs w:val="28"/>
        </w:rPr>
      </w:pPr>
    </w:p>
    <w:p w14:paraId="48BEC1DF" w14:textId="77777777" w:rsidR="00284592" w:rsidRDefault="00284592" w:rsidP="00C43CB4">
      <w:pPr>
        <w:jc w:val="center"/>
        <w:rPr>
          <w:b/>
        </w:rPr>
      </w:pPr>
      <w:r>
        <w:rPr>
          <w:b/>
          <w:sz w:val="28"/>
          <w:szCs w:val="28"/>
        </w:rPr>
        <w:t>BANGALORE INSTITUTE OF TECHNOLOGY</w:t>
      </w:r>
    </w:p>
    <w:p w14:paraId="5920715C" w14:textId="77777777" w:rsidR="00284592" w:rsidRDefault="00284592" w:rsidP="00C43CB4">
      <w:pPr>
        <w:jc w:val="center"/>
        <w:rPr>
          <w:b/>
          <w:sz w:val="28"/>
          <w:szCs w:val="28"/>
        </w:rPr>
      </w:pPr>
      <w:r>
        <w:rPr>
          <w:b/>
        </w:rPr>
        <w:t xml:space="preserve">K.R. Road, </w:t>
      </w:r>
      <w:proofErr w:type="spellStart"/>
      <w:r>
        <w:rPr>
          <w:b/>
        </w:rPr>
        <w:t>V.</w:t>
      </w:r>
      <w:proofErr w:type="gramStart"/>
      <w:r>
        <w:rPr>
          <w:b/>
        </w:rPr>
        <w:t>V.Puram</w:t>
      </w:r>
      <w:proofErr w:type="spellEnd"/>
      <w:proofErr w:type="gramEnd"/>
      <w:r>
        <w:rPr>
          <w:b/>
        </w:rPr>
        <w:t>, Bangalore-560 004</w:t>
      </w:r>
    </w:p>
    <w:p w14:paraId="4CA9BF19" w14:textId="77777777" w:rsidR="00284592" w:rsidRDefault="00284592">
      <w:pPr>
        <w:jc w:val="center"/>
        <w:rPr>
          <w:b/>
          <w:sz w:val="28"/>
          <w:szCs w:val="28"/>
        </w:rPr>
      </w:pPr>
    </w:p>
    <w:p w14:paraId="2714F268" w14:textId="1DABD096" w:rsidR="00284592" w:rsidRDefault="00B76E44">
      <w:pPr>
        <w:jc w:val="center"/>
        <w:rPr>
          <w:b/>
          <w:sz w:val="28"/>
          <w:szCs w:val="28"/>
        </w:rPr>
      </w:pPr>
      <w:r>
        <w:rPr>
          <w:b/>
          <w:noProof/>
          <w:color w:val="00B050"/>
          <w:sz w:val="28"/>
          <w:szCs w:val="28"/>
          <w:lang w:val="en-IN" w:eastAsia="en-IN"/>
        </w:rPr>
        <w:drawing>
          <wp:inline distT="0" distB="0" distL="0" distR="0" wp14:anchorId="64A5CB6C" wp14:editId="1537EDD5">
            <wp:extent cx="1120140" cy="131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310640"/>
                    </a:xfrm>
                    <a:prstGeom prst="rect">
                      <a:avLst/>
                    </a:prstGeom>
                    <a:solidFill>
                      <a:srgbClr val="FFFFFF"/>
                    </a:solidFill>
                    <a:ln>
                      <a:noFill/>
                    </a:ln>
                  </pic:spPr>
                </pic:pic>
              </a:graphicData>
            </a:graphic>
          </wp:inline>
        </w:drawing>
      </w:r>
    </w:p>
    <w:p w14:paraId="69A44ED4" w14:textId="77777777" w:rsidR="00284592" w:rsidRDefault="00284592">
      <w:pPr>
        <w:jc w:val="center"/>
        <w:rPr>
          <w:b/>
          <w:sz w:val="28"/>
          <w:szCs w:val="28"/>
        </w:rPr>
      </w:pPr>
    </w:p>
    <w:p w14:paraId="5F710D0E" w14:textId="77777777" w:rsidR="00284592" w:rsidRDefault="00284592" w:rsidP="00C43CB4">
      <w:pPr>
        <w:jc w:val="center"/>
        <w:rPr>
          <w:b/>
          <w:sz w:val="28"/>
          <w:szCs w:val="28"/>
        </w:rPr>
      </w:pPr>
      <w:r>
        <w:rPr>
          <w:b/>
          <w:sz w:val="28"/>
          <w:szCs w:val="28"/>
        </w:rPr>
        <w:t>Department of Computer Science &amp; Engineering</w:t>
      </w:r>
    </w:p>
    <w:p w14:paraId="0F0EBD76" w14:textId="77777777" w:rsidR="00284592" w:rsidRDefault="00284592">
      <w:pPr>
        <w:jc w:val="center"/>
        <w:rPr>
          <w:b/>
          <w:sz w:val="28"/>
          <w:szCs w:val="28"/>
        </w:rPr>
      </w:pPr>
    </w:p>
    <w:p w14:paraId="43871682" w14:textId="77777777" w:rsidR="00284592" w:rsidRPr="00EC4049" w:rsidRDefault="00EC4049">
      <w:pPr>
        <w:jc w:val="center"/>
        <w:rPr>
          <w:i/>
        </w:rPr>
      </w:pPr>
      <w:r>
        <w:rPr>
          <w:b/>
          <w:i/>
          <w:sz w:val="32"/>
          <w:szCs w:val="32"/>
          <w:u w:val="single"/>
        </w:rPr>
        <w:t>Certificate</w:t>
      </w:r>
    </w:p>
    <w:p w14:paraId="30774D5F" w14:textId="77777777" w:rsidR="00284592" w:rsidRDefault="00284592" w:rsidP="002D2484">
      <w:pPr>
        <w:spacing w:line="360" w:lineRule="auto"/>
        <w:jc w:val="center"/>
      </w:pPr>
    </w:p>
    <w:p w14:paraId="6BE00EAD" w14:textId="77777777" w:rsidR="00BB7790" w:rsidRDefault="00284592" w:rsidP="002D2484">
      <w:pPr>
        <w:spacing w:line="360" w:lineRule="auto"/>
        <w:jc w:val="both"/>
      </w:pPr>
      <w:r>
        <w:tab/>
        <w:t xml:space="preserve">This is to certify that the implementation </w:t>
      </w:r>
      <w:r w:rsidR="00AB049B">
        <w:t xml:space="preserve">of </w:t>
      </w:r>
      <w:r w:rsidR="009A5677">
        <w:rPr>
          <w:b/>
        </w:rPr>
        <w:t>UNIX</w:t>
      </w:r>
      <w:r w:rsidR="00A44371">
        <w:rPr>
          <w:b/>
        </w:rPr>
        <w:t xml:space="preserve"> MINI </w:t>
      </w:r>
      <w:r w:rsidR="00F638CC">
        <w:rPr>
          <w:b/>
        </w:rPr>
        <w:t>PROJECT</w:t>
      </w:r>
      <w:r w:rsidR="00F638CC">
        <w:t xml:space="preserve"> entitled</w:t>
      </w:r>
      <w:r>
        <w:t xml:space="preserve"> </w:t>
      </w:r>
      <w:r w:rsidR="002D2484">
        <w:br/>
      </w:r>
      <w:r>
        <w:t>“</w:t>
      </w:r>
      <w:r w:rsidR="009A5677" w:rsidRPr="009A5677">
        <w:rPr>
          <w:b/>
          <w:bCs/>
        </w:rPr>
        <w:t>SGPA C</w:t>
      </w:r>
      <w:r w:rsidR="009A5677">
        <w:rPr>
          <w:b/>
          <w:bCs/>
        </w:rPr>
        <w:t>ALCULATOR</w:t>
      </w:r>
      <w:r>
        <w:t>” has been successfully c</w:t>
      </w:r>
      <w:r w:rsidR="00E54A4E">
        <w:t xml:space="preserve">ompleted by </w:t>
      </w:r>
    </w:p>
    <w:p w14:paraId="0D9FE289" w14:textId="77777777" w:rsidR="00BB7790" w:rsidRDefault="00D140C3" w:rsidP="002D2484">
      <w:pPr>
        <w:spacing w:line="360" w:lineRule="auto"/>
        <w:jc w:val="center"/>
        <w:rPr>
          <w:b/>
        </w:rPr>
      </w:pPr>
      <w:r>
        <w:rPr>
          <w:b/>
        </w:rPr>
        <w:t>USN:</w:t>
      </w:r>
      <w:r w:rsidR="009A5677">
        <w:rPr>
          <w:b/>
        </w:rPr>
        <w:t xml:space="preserve"> 1BI19CS038</w:t>
      </w:r>
      <w:r w:rsidR="00BB7790" w:rsidRPr="00BB7790">
        <w:rPr>
          <w:b/>
        </w:rPr>
        <w:t xml:space="preserve">                                         NAME</w:t>
      </w:r>
      <w:r>
        <w:rPr>
          <w:b/>
        </w:rPr>
        <w:t xml:space="preserve">: </w:t>
      </w:r>
      <w:r w:rsidR="009A5677">
        <w:rPr>
          <w:b/>
        </w:rPr>
        <w:t>Bharath Gowda B</w:t>
      </w:r>
    </w:p>
    <w:p w14:paraId="49C25399" w14:textId="77777777" w:rsidR="00284592" w:rsidRDefault="00E54A4E" w:rsidP="00D140C3">
      <w:pPr>
        <w:spacing w:line="360" w:lineRule="auto"/>
        <w:jc w:val="both"/>
      </w:pPr>
      <w:r>
        <w:t>of V</w:t>
      </w:r>
      <w:r w:rsidR="00284592">
        <w:t xml:space="preserve"> semester B.E. for the partial fulfillment of the requirements for the Bachelor's</w:t>
      </w:r>
      <w:r w:rsidR="00751367">
        <w:t xml:space="preserve"> </w:t>
      </w:r>
      <w:r w:rsidR="00284592">
        <w:t xml:space="preserve">degree in Computer Science &amp; Engineering of the </w:t>
      </w:r>
      <w:r w:rsidR="002D2484">
        <w:t>Visvesvaraya Technological University</w:t>
      </w:r>
      <w:r w:rsidR="00496EB6">
        <w:t xml:space="preserve"> during the academic year 2021-2022</w:t>
      </w:r>
      <w:r w:rsidR="00284592">
        <w:t>.</w:t>
      </w:r>
    </w:p>
    <w:p w14:paraId="3F0DE667" w14:textId="77777777" w:rsidR="001A0980" w:rsidRDefault="001A0980">
      <w:pPr>
        <w:ind w:firstLine="432"/>
        <w:rPr>
          <w:b/>
        </w:rPr>
      </w:pPr>
    </w:p>
    <w:p w14:paraId="134CE4BF" w14:textId="77777777" w:rsidR="009A5677" w:rsidRDefault="009A5677">
      <w:pPr>
        <w:ind w:firstLine="432"/>
        <w:rPr>
          <w:b/>
        </w:rPr>
      </w:pPr>
    </w:p>
    <w:p w14:paraId="07F03960" w14:textId="77777777" w:rsidR="009A5677" w:rsidRDefault="009A5677">
      <w:pPr>
        <w:ind w:firstLine="432"/>
        <w:rPr>
          <w:b/>
        </w:rPr>
      </w:pPr>
    </w:p>
    <w:p w14:paraId="25D5BE04" w14:textId="77777777" w:rsidR="009A5677" w:rsidRDefault="009A5677">
      <w:pPr>
        <w:ind w:firstLine="432"/>
        <w:rPr>
          <w:b/>
        </w:rPr>
      </w:pPr>
    </w:p>
    <w:p w14:paraId="13E76464" w14:textId="77777777" w:rsidR="009A5677" w:rsidRDefault="009A5677">
      <w:pPr>
        <w:ind w:firstLine="432"/>
        <w:rPr>
          <w:b/>
        </w:rPr>
      </w:pPr>
    </w:p>
    <w:p w14:paraId="2F030800" w14:textId="77777777" w:rsidR="009A5677" w:rsidRDefault="009A5677">
      <w:pPr>
        <w:ind w:firstLine="432"/>
        <w:rPr>
          <w:b/>
        </w:rPr>
      </w:pPr>
    </w:p>
    <w:p w14:paraId="2256C045" w14:textId="77777777" w:rsidR="009A5677" w:rsidRDefault="009A5677" w:rsidP="009A5677">
      <w:r>
        <w:rPr>
          <w:b/>
        </w:rPr>
        <w:t>Faculty</w:t>
      </w:r>
      <w:r w:rsidR="00424A9E">
        <w:rPr>
          <w:b/>
        </w:rPr>
        <w:t xml:space="preserve"> In</w:t>
      </w:r>
      <w:r>
        <w:rPr>
          <w:b/>
        </w:rPr>
        <w:t>-</w:t>
      </w:r>
      <w:r w:rsidR="00424A9E">
        <w:rPr>
          <w:b/>
        </w:rPr>
        <w:t>charge</w:t>
      </w:r>
      <w:r w:rsidR="00284592">
        <w:rPr>
          <w:b/>
        </w:rPr>
        <w:t>:</w:t>
      </w:r>
      <w:r w:rsidR="00284592">
        <w:tab/>
      </w:r>
    </w:p>
    <w:p w14:paraId="751AC97E" w14:textId="77777777" w:rsidR="001A0980" w:rsidRDefault="00284592" w:rsidP="009A5677">
      <w:r>
        <w:tab/>
      </w:r>
      <w:r>
        <w:tab/>
      </w:r>
      <w:r>
        <w:tab/>
        <w:t xml:space="preserve">      </w:t>
      </w:r>
    </w:p>
    <w:p w14:paraId="1FB0C9FB" w14:textId="77777777" w:rsidR="00284592" w:rsidRDefault="009A5677" w:rsidP="009A5677">
      <w:r w:rsidRPr="009A5677">
        <w:rPr>
          <w:b/>
          <w:bCs/>
        </w:rPr>
        <w:t>Archana A</w:t>
      </w:r>
      <w:r w:rsidR="001A0980">
        <w:t xml:space="preserve">                                               </w:t>
      </w:r>
      <w:r w:rsidR="00D140C3">
        <w:tab/>
      </w:r>
      <w:r w:rsidR="00284592">
        <w:rPr>
          <w:b/>
        </w:rPr>
        <w:t>Dr.</w:t>
      </w:r>
      <w:r w:rsidR="00496EB6">
        <w:rPr>
          <w:b/>
        </w:rPr>
        <w:t xml:space="preserve"> J</w:t>
      </w:r>
      <w:r>
        <w:rPr>
          <w:b/>
        </w:rPr>
        <w:t xml:space="preserve"> </w:t>
      </w:r>
      <w:proofErr w:type="spellStart"/>
      <w:r w:rsidR="00496EB6">
        <w:rPr>
          <w:b/>
        </w:rPr>
        <w:t>Girija</w:t>
      </w:r>
      <w:proofErr w:type="spellEnd"/>
      <w:r w:rsidR="00FC7CD3">
        <w:rPr>
          <w:b/>
        </w:rPr>
        <w:t xml:space="preserve"> </w:t>
      </w:r>
    </w:p>
    <w:p w14:paraId="5C41688A" w14:textId="77777777" w:rsidR="00284592" w:rsidRDefault="009A5677" w:rsidP="009A5677">
      <w:r>
        <w:t>Associate Professor</w:t>
      </w:r>
      <w:r w:rsidR="00284592">
        <w:tab/>
      </w:r>
      <w:r w:rsidR="00284592">
        <w:tab/>
      </w:r>
      <w:r w:rsidR="00284592">
        <w:tab/>
      </w:r>
      <w:r w:rsidR="00284592">
        <w:tab/>
        <w:t>Professor and Head</w:t>
      </w:r>
    </w:p>
    <w:p w14:paraId="5454657A" w14:textId="77777777" w:rsidR="00284592" w:rsidRDefault="00284592" w:rsidP="009A5677">
      <w:r>
        <w:t>Dep</w:t>
      </w:r>
      <w:r w:rsidR="009A5677">
        <w:t>t.</w:t>
      </w:r>
      <w:r>
        <w:t xml:space="preserve"> of CS&amp;E </w:t>
      </w:r>
      <w:r>
        <w:tab/>
      </w:r>
      <w:r>
        <w:tab/>
      </w:r>
      <w:r>
        <w:tab/>
      </w:r>
      <w:r>
        <w:tab/>
        <w:t>Department of CS&amp;E</w:t>
      </w:r>
      <w:r>
        <w:tab/>
      </w:r>
      <w:r>
        <w:tab/>
      </w:r>
    </w:p>
    <w:p w14:paraId="44C5D003" w14:textId="77777777" w:rsidR="00284592" w:rsidRDefault="00284592" w:rsidP="009A5677">
      <w:r>
        <w:t xml:space="preserve">Bangalore Institute of Technology </w:t>
      </w:r>
      <w:r>
        <w:tab/>
      </w:r>
      <w:r w:rsidR="009A5677">
        <w:tab/>
      </w:r>
      <w:r>
        <w:t>Bangalore Institute of</w:t>
      </w:r>
      <w:r w:rsidR="009A5677">
        <w:t xml:space="preserve"> </w:t>
      </w:r>
      <w:r>
        <w:t xml:space="preserve">Technology  </w:t>
      </w:r>
    </w:p>
    <w:p w14:paraId="73C9E2FF" w14:textId="77777777" w:rsidR="00284592" w:rsidRDefault="00284592" w:rsidP="009A5677">
      <w:proofErr w:type="gramStart"/>
      <w:r>
        <w:t xml:space="preserve">Bangalore  </w:t>
      </w:r>
      <w:r>
        <w:tab/>
      </w:r>
      <w:proofErr w:type="gramEnd"/>
      <w:r>
        <w:tab/>
      </w:r>
      <w:r>
        <w:tab/>
      </w:r>
      <w:r>
        <w:tab/>
        <w:t xml:space="preserve">            Bangalore </w:t>
      </w:r>
    </w:p>
    <w:p w14:paraId="23163DA9" w14:textId="77777777" w:rsidR="001A0980" w:rsidRDefault="001A0980" w:rsidP="00D140C3"/>
    <w:p w14:paraId="27483AF6" w14:textId="77777777" w:rsidR="00424A9E" w:rsidRDefault="00424A9E" w:rsidP="001A0980">
      <w:pPr>
        <w:ind w:left="432"/>
      </w:pPr>
    </w:p>
    <w:p w14:paraId="190ABC8C" w14:textId="77777777" w:rsidR="001A0980" w:rsidRDefault="001A0980" w:rsidP="001A0980">
      <w:pPr>
        <w:ind w:left="432"/>
      </w:pPr>
      <w:r>
        <w:tab/>
      </w:r>
      <w:r>
        <w:tab/>
      </w:r>
    </w:p>
    <w:p w14:paraId="4BEFFDC8" w14:textId="77777777" w:rsidR="001A0980" w:rsidRDefault="001A0980">
      <w:pPr>
        <w:ind w:left="432"/>
      </w:pPr>
    </w:p>
    <w:p w14:paraId="50E7C0F7" w14:textId="77777777" w:rsidR="00BA2B97" w:rsidRDefault="00BA2B97">
      <w:pPr>
        <w:ind w:left="432"/>
      </w:pPr>
    </w:p>
    <w:p w14:paraId="65E29F5E" w14:textId="77777777" w:rsidR="001A0980" w:rsidRDefault="001A0980">
      <w:pPr>
        <w:ind w:left="432"/>
      </w:pPr>
      <w:r>
        <w:t xml:space="preserve">Examiners: 1)                                                       </w:t>
      </w:r>
    </w:p>
    <w:p w14:paraId="4208B89B" w14:textId="77777777" w:rsidR="00012F40" w:rsidRDefault="00012F40" w:rsidP="00751367">
      <w:pPr>
        <w:pStyle w:val="Default"/>
        <w:spacing w:line="480" w:lineRule="auto"/>
        <w:jc w:val="center"/>
        <w:rPr>
          <w:b/>
          <w:bCs/>
          <w:sz w:val="36"/>
          <w:szCs w:val="36"/>
        </w:rPr>
      </w:pPr>
    </w:p>
    <w:p w14:paraId="639EFBE1" w14:textId="77777777" w:rsidR="009A5677" w:rsidRDefault="009A5677" w:rsidP="00FC7EAA">
      <w:pPr>
        <w:pStyle w:val="Default"/>
        <w:spacing w:line="480" w:lineRule="auto"/>
        <w:rPr>
          <w:b/>
          <w:bCs/>
          <w:sz w:val="28"/>
          <w:szCs w:val="28"/>
        </w:rPr>
      </w:pPr>
    </w:p>
    <w:p w14:paraId="6531E451" w14:textId="77777777" w:rsidR="00751367" w:rsidRPr="00D56AF8" w:rsidRDefault="00751367" w:rsidP="009A5677">
      <w:pPr>
        <w:pStyle w:val="Default"/>
        <w:spacing w:line="480" w:lineRule="auto"/>
        <w:jc w:val="center"/>
        <w:rPr>
          <w:b/>
          <w:bCs/>
          <w:sz w:val="32"/>
          <w:szCs w:val="32"/>
        </w:rPr>
      </w:pPr>
      <w:r w:rsidRPr="00D56AF8">
        <w:rPr>
          <w:b/>
          <w:bCs/>
          <w:sz w:val="32"/>
          <w:szCs w:val="32"/>
        </w:rPr>
        <w:lastRenderedPageBreak/>
        <w:t>ACKNOWLEDGEMENT</w:t>
      </w:r>
    </w:p>
    <w:p w14:paraId="4610E1C0" w14:textId="77777777" w:rsidR="009A5677" w:rsidRPr="00D56AF8" w:rsidRDefault="009A5677" w:rsidP="009A5677">
      <w:pPr>
        <w:ind w:firstLine="720"/>
        <w:jc w:val="both"/>
      </w:pPr>
      <w:r w:rsidRPr="00D56AF8">
        <w:t>The knowledge &amp; satisfaction that accompany the successful completion of any task would be incomplete without mention of people who made it possible, whose guidance and encouragement crowned my effort with success. I would like to thank all and acknowledge the help I have received to carry out this Mini Project.</w:t>
      </w:r>
    </w:p>
    <w:p w14:paraId="10B152ED" w14:textId="77777777" w:rsidR="00FC7EAA" w:rsidRPr="00D56AF8" w:rsidRDefault="00FC7EAA" w:rsidP="009A5677">
      <w:pPr>
        <w:jc w:val="both"/>
      </w:pPr>
    </w:p>
    <w:p w14:paraId="7DC70F35" w14:textId="77777777" w:rsidR="00FC7EAA" w:rsidRPr="00D56AF8" w:rsidRDefault="009A5677" w:rsidP="00FC7EAA">
      <w:pPr>
        <w:ind w:firstLine="720"/>
        <w:jc w:val="both"/>
      </w:pPr>
      <w:r w:rsidRPr="00D56AF8">
        <w:t xml:space="preserve">I would like to convey my thanks to Head of Department </w:t>
      </w:r>
      <w:r w:rsidRPr="00D56AF8">
        <w:rPr>
          <w:b/>
        </w:rPr>
        <w:t xml:space="preserve">Dr. J </w:t>
      </w:r>
      <w:proofErr w:type="spellStart"/>
      <w:r w:rsidRPr="00D56AF8">
        <w:rPr>
          <w:b/>
        </w:rPr>
        <w:t>Girija</w:t>
      </w:r>
      <w:proofErr w:type="spellEnd"/>
      <w:r w:rsidRPr="00D56AF8">
        <w:t xml:space="preserve"> for being kind enough to provide the necessary support to carry out the mini project.</w:t>
      </w:r>
    </w:p>
    <w:p w14:paraId="589F5E89" w14:textId="77777777" w:rsidR="00FC7EAA" w:rsidRPr="00D56AF8" w:rsidRDefault="00FC7EAA" w:rsidP="00FC7EAA">
      <w:pPr>
        <w:ind w:firstLine="720"/>
        <w:jc w:val="both"/>
      </w:pPr>
    </w:p>
    <w:p w14:paraId="74FA9864" w14:textId="77777777" w:rsidR="00FC7EAA" w:rsidRPr="00D56AF8" w:rsidRDefault="009A5677" w:rsidP="00FC7EAA">
      <w:pPr>
        <w:ind w:firstLine="720"/>
        <w:jc w:val="both"/>
      </w:pPr>
      <w:r w:rsidRPr="00D56AF8">
        <w:t xml:space="preserve">I am most humbled to mention the enthusiastic influence provided </w:t>
      </w:r>
      <w:proofErr w:type="gramStart"/>
      <w:r w:rsidRPr="00D56AF8">
        <w:t xml:space="preserve">by  </w:t>
      </w:r>
      <w:r w:rsidRPr="00D56AF8">
        <w:rPr>
          <w:b/>
          <w:bCs/>
        </w:rPr>
        <w:t>Prof.</w:t>
      </w:r>
      <w:proofErr w:type="gramEnd"/>
      <w:r w:rsidRPr="00D56AF8">
        <w:rPr>
          <w:b/>
          <w:bCs/>
        </w:rPr>
        <w:t xml:space="preserve"> Archana A</w:t>
      </w:r>
      <w:r w:rsidRPr="00D56AF8">
        <w:t xml:space="preserve"> on the project for their ideas, time to time suggestions for being a constant guide and co-operation showed during the venture and making this project a great success.</w:t>
      </w:r>
    </w:p>
    <w:p w14:paraId="4CB52060" w14:textId="77777777" w:rsidR="009A5677" w:rsidRPr="00D56AF8" w:rsidRDefault="009A5677" w:rsidP="009A5677">
      <w:pPr>
        <w:ind w:firstLine="720"/>
        <w:jc w:val="both"/>
      </w:pPr>
    </w:p>
    <w:p w14:paraId="5BA7DA04" w14:textId="77777777" w:rsidR="00C500AA" w:rsidRPr="00D56AF8" w:rsidRDefault="009A5677" w:rsidP="00FC7EAA">
      <w:pPr>
        <w:ind w:firstLine="720"/>
        <w:jc w:val="both"/>
      </w:pPr>
      <w:r w:rsidRPr="00D56AF8">
        <w:t>I would also take this opportunity to thank my friends and family, especially my Mom, Dad for their constant support and help. I'm very much pleased to express my sincere gratitude to the friendly co-operation showed by all the staff members of Computer Science Department, BIT.</w:t>
      </w:r>
    </w:p>
    <w:p w14:paraId="5163AECF" w14:textId="66BE55FA" w:rsidR="00FC7EAA" w:rsidRPr="00D56AF8" w:rsidRDefault="00FC7EAA" w:rsidP="001752F6">
      <w:pPr>
        <w:jc w:val="center"/>
      </w:pPr>
    </w:p>
    <w:p w14:paraId="2EF55806" w14:textId="77777777" w:rsidR="00D56AF8" w:rsidRPr="00D56AF8" w:rsidRDefault="00D56AF8" w:rsidP="001752F6">
      <w:pPr>
        <w:jc w:val="center"/>
      </w:pPr>
    </w:p>
    <w:p w14:paraId="78360F7E" w14:textId="181C5BCA" w:rsidR="001752F6" w:rsidRPr="00D56AF8" w:rsidRDefault="00D56AF8" w:rsidP="00FC7EAA">
      <w:pPr>
        <w:ind w:left="1440" w:firstLine="720"/>
        <w:jc w:val="right"/>
        <w:rPr>
          <w:b/>
        </w:rPr>
      </w:pPr>
      <w:r>
        <w:rPr>
          <w:b/>
        </w:rPr>
        <w:t xml:space="preserve"> </w:t>
      </w:r>
      <w:r w:rsidR="00FC7EAA" w:rsidRPr="00D56AF8">
        <w:rPr>
          <w:b/>
        </w:rPr>
        <w:t>Bharath Gowda B</w:t>
      </w:r>
    </w:p>
    <w:p w14:paraId="4CFD3BE0" w14:textId="33D8A746" w:rsidR="001752F6" w:rsidRPr="00D56AF8" w:rsidRDefault="00FC7EAA" w:rsidP="00FC7EAA">
      <w:pPr>
        <w:ind w:left="5040" w:firstLine="720"/>
        <w:rPr>
          <w:b/>
        </w:rPr>
      </w:pPr>
      <w:r w:rsidRPr="00D56AF8">
        <w:rPr>
          <w:b/>
        </w:rPr>
        <w:t xml:space="preserve">     </w:t>
      </w:r>
      <w:r w:rsidR="00D56AF8" w:rsidRPr="00D56AF8">
        <w:rPr>
          <w:b/>
        </w:rPr>
        <w:t xml:space="preserve">  </w:t>
      </w:r>
      <w:r w:rsidR="00D56AF8">
        <w:rPr>
          <w:b/>
        </w:rPr>
        <w:t xml:space="preserve">    </w:t>
      </w:r>
      <w:r w:rsidRPr="00D56AF8">
        <w:rPr>
          <w:b/>
        </w:rPr>
        <w:t xml:space="preserve">1BI19CS038   </w:t>
      </w:r>
    </w:p>
    <w:p w14:paraId="29EED7D1" w14:textId="77777777" w:rsidR="001752F6" w:rsidRPr="00D56AF8" w:rsidRDefault="001752F6" w:rsidP="001752F6">
      <w:pPr>
        <w:jc w:val="center"/>
      </w:pPr>
    </w:p>
    <w:p w14:paraId="4ADA45CA" w14:textId="77777777" w:rsidR="001752F6" w:rsidRPr="00D56AF8" w:rsidRDefault="001752F6" w:rsidP="001752F6">
      <w:pPr>
        <w:jc w:val="center"/>
      </w:pPr>
    </w:p>
    <w:p w14:paraId="32B4408F" w14:textId="77777777" w:rsidR="001752F6" w:rsidRPr="00D56AF8" w:rsidRDefault="001752F6" w:rsidP="001752F6">
      <w:pPr>
        <w:jc w:val="center"/>
      </w:pPr>
    </w:p>
    <w:p w14:paraId="481D7030" w14:textId="77777777" w:rsidR="001752F6" w:rsidRPr="00D56AF8" w:rsidRDefault="001752F6" w:rsidP="001752F6">
      <w:pPr>
        <w:jc w:val="center"/>
      </w:pPr>
    </w:p>
    <w:p w14:paraId="2C65AACB" w14:textId="77777777" w:rsidR="001752F6" w:rsidRPr="00D56AF8" w:rsidRDefault="001752F6" w:rsidP="001752F6">
      <w:pPr>
        <w:jc w:val="center"/>
      </w:pPr>
    </w:p>
    <w:p w14:paraId="535600EA" w14:textId="0EFBF069" w:rsidR="001752F6" w:rsidRPr="00D56AF8" w:rsidRDefault="001752F6" w:rsidP="001752F6">
      <w:pPr>
        <w:jc w:val="center"/>
      </w:pPr>
    </w:p>
    <w:p w14:paraId="72429B0C" w14:textId="00431054" w:rsidR="001C1698" w:rsidRPr="00D56AF8" w:rsidRDefault="001C1698" w:rsidP="001752F6">
      <w:pPr>
        <w:jc w:val="center"/>
      </w:pPr>
    </w:p>
    <w:p w14:paraId="27D60876" w14:textId="590F5535" w:rsidR="001C1698" w:rsidRPr="00D56AF8" w:rsidRDefault="001C1698" w:rsidP="001752F6">
      <w:pPr>
        <w:jc w:val="center"/>
      </w:pPr>
    </w:p>
    <w:p w14:paraId="3C44BF46" w14:textId="153EAFDB" w:rsidR="001C1698" w:rsidRPr="00D56AF8" w:rsidRDefault="001C1698" w:rsidP="001752F6">
      <w:pPr>
        <w:jc w:val="center"/>
      </w:pPr>
    </w:p>
    <w:p w14:paraId="20ED1796" w14:textId="42AEA3B8" w:rsidR="00D56AF8" w:rsidRPr="00D56AF8" w:rsidRDefault="00D56AF8" w:rsidP="001752F6">
      <w:pPr>
        <w:jc w:val="center"/>
      </w:pPr>
    </w:p>
    <w:p w14:paraId="40CB9599" w14:textId="5D36DA8F" w:rsidR="00D56AF8" w:rsidRPr="00D56AF8" w:rsidRDefault="00D56AF8" w:rsidP="001752F6">
      <w:pPr>
        <w:jc w:val="center"/>
      </w:pPr>
    </w:p>
    <w:p w14:paraId="1C6B80D6" w14:textId="633A3FE5" w:rsidR="00D56AF8" w:rsidRPr="00D56AF8" w:rsidRDefault="00D56AF8" w:rsidP="001752F6">
      <w:pPr>
        <w:jc w:val="center"/>
      </w:pPr>
    </w:p>
    <w:p w14:paraId="4CB23033" w14:textId="6AEFDF9A" w:rsidR="00D56AF8" w:rsidRPr="00D56AF8" w:rsidRDefault="00D56AF8" w:rsidP="001752F6">
      <w:pPr>
        <w:jc w:val="center"/>
      </w:pPr>
    </w:p>
    <w:p w14:paraId="0F62174D" w14:textId="41249E4B" w:rsidR="00D56AF8" w:rsidRPr="00D56AF8" w:rsidRDefault="00D56AF8" w:rsidP="001752F6">
      <w:pPr>
        <w:jc w:val="center"/>
      </w:pPr>
    </w:p>
    <w:p w14:paraId="34D97B5D" w14:textId="165E69A4" w:rsidR="00D56AF8" w:rsidRPr="00D56AF8" w:rsidRDefault="00D56AF8" w:rsidP="001752F6">
      <w:pPr>
        <w:jc w:val="center"/>
      </w:pPr>
    </w:p>
    <w:p w14:paraId="3F077DAA" w14:textId="1996051E" w:rsidR="00D56AF8" w:rsidRDefault="00D56AF8" w:rsidP="001752F6">
      <w:pPr>
        <w:jc w:val="center"/>
      </w:pPr>
    </w:p>
    <w:p w14:paraId="2B4F1DD3" w14:textId="1537FDE6" w:rsidR="00D56AF8" w:rsidRDefault="00D56AF8" w:rsidP="001752F6">
      <w:pPr>
        <w:jc w:val="center"/>
      </w:pPr>
    </w:p>
    <w:p w14:paraId="201416A8" w14:textId="3DB5E40D" w:rsidR="00D56AF8" w:rsidRDefault="00D56AF8" w:rsidP="001752F6">
      <w:pPr>
        <w:jc w:val="center"/>
      </w:pPr>
    </w:p>
    <w:p w14:paraId="05FAA955" w14:textId="7C3ED6DA" w:rsidR="00D56AF8" w:rsidRDefault="00D56AF8" w:rsidP="001752F6">
      <w:pPr>
        <w:jc w:val="center"/>
      </w:pPr>
    </w:p>
    <w:p w14:paraId="11C55326" w14:textId="5A138649" w:rsidR="00D56AF8" w:rsidRDefault="00D56AF8" w:rsidP="001752F6">
      <w:pPr>
        <w:jc w:val="center"/>
      </w:pPr>
    </w:p>
    <w:p w14:paraId="3A13822D" w14:textId="1975C228" w:rsidR="00D56AF8" w:rsidRDefault="00D56AF8" w:rsidP="001752F6">
      <w:pPr>
        <w:jc w:val="center"/>
      </w:pPr>
    </w:p>
    <w:p w14:paraId="55A628C9" w14:textId="62777FF5" w:rsidR="00D56AF8" w:rsidRDefault="00D56AF8" w:rsidP="001752F6">
      <w:pPr>
        <w:jc w:val="center"/>
      </w:pPr>
    </w:p>
    <w:p w14:paraId="1D74CB26" w14:textId="24A22EEC" w:rsidR="00D56AF8" w:rsidRDefault="00D56AF8" w:rsidP="001752F6">
      <w:pPr>
        <w:jc w:val="center"/>
      </w:pPr>
    </w:p>
    <w:p w14:paraId="7CEEDD76" w14:textId="72B2EDE0" w:rsidR="00D56AF8" w:rsidRDefault="00D56AF8" w:rsidP="001752F6">
      <w:pPr>
        <w:jc w:val="center"/>
      </w:pPr>
    </w:p>
    <w:p w14:paraId="555CADE0" w14:textId="5F873BD2" w:rsidR="00D56AF8" w:rsidRDefault="00D56AF8" w:rsidP="001752F6">
      <w:pPr>
        <w:jc w:val="center"/>
      </w:pPr>
    </w:p>
    <w:p w14:paraId="620ED223" w14:textId="6DA0634D" w:rsidR="00D56AF8" w:rsidRDefault="00D56AF8" w:rsidP="001752F6">
      <w:pPr>
        <w:jc w:val="center"/>
      </w:pPr>
    </w:p>
    <w:p w14:paraId="3D0E71F7" w14:textId="77777777" w:rsidR="00D56AF8" w:rsidRPr="00D56AF8" w:rsidRDefault="00D56AF8" w:rsidP="001752F6">
      <w:pPr>
        <w:jc w:val="center"/>
      </w:pPr>
    </w:p>
    <w:p w14:paraId="736D2D57" w14:textId="77777777" w:rsidR="001C1698" w:rsidRPr="00D56AF8" w:rsidRDefault="001C1698" w:rsidP="001752F6">
      <w:pPr>
        <w:jc w:val="center"/>
        <w:rPr>
          <w:b/>
          <w:bCs/>
        </w:rPr>
      </w:pPr>
    </w:p>
    <w:p w14:paraId="19640CE7" w14:textId="77777777" w:rsidR="00D56AF8" w:rsidRPr="00D56AF8" w:rsidRDefault="001C1698" w:rsidP="00D56AF8">
      <w:pPr>
        <w:rPr>
          <w:b/>
          <w:bCs/>
          <w:sz w:val="32"/>
          <w:szCs w:val="32"/>
        </w:rPr>
      </w:pPr>
      <w:r w:rsidRPr="00D56AF8">
        <w:rPr>
          <w:b/>
          <w:bCs/>
          <w:sz w:val="32"/>
          <w:szCs w:val="32"/>
        </w:rPr>
        <w:lastRenderedPageBreak/>
        <w:t>INTRODUCTION</w:t>
      </w:r>
    </w:p>
    <w:p w14:paraId="46257A8A" w14:textId="77777777" w:rsidR="00D56AF8" w:rsidRPr="00D56AF8" w:rsidRDefault="00D56AF8" w:rsidP="00D56AF8">
      <w:pPr>
        <w:rPr>
          <w:b/>
          <w:bCs/>
        </w:rPr>
      </w:pPr>
    </w:p>
    <w:p w14:paraId="022F212D" w14:textId="77777777" w:rsidR="00D56AF8" w:rsidRPr="00D56AF8" w:rsidRDefault="001C1698" w:rsidP="00D56AF8">
      <w:pPr>
        <w:rPr>
          <w:color w:val="000000"/>
        </w:rPr>
      </w:pPr>
      <w:r w:rsidRPr="00D56AF8">
        <w:rPr>
          <w:color w:val="000000"/>
        </w:rPr>
        <w:t>Universities across the world use unique scoring systems to evaluate the academic performance of students in a specific period. While countries like India commonly use the percentage system, educational institutes in the USA widely use the Grade Point Average (GPA) and Semester Grade Point Average (SGPA). What is SGPA is one of the most asked questions by students seeking information about studying abroad. </w:t>
      </w:r>
    </w:p>
    <w:p w14:paraId="72D103CF" w14:textId="77777777" w:rsidR="00D56AF8" w:rsidRPr="00D56AF8" w:rsidRDefault="00D56AF8" w:rsidP="00D56AF8">
      <w:pPr>
        <w:rPr>
          <w:color w:val="000000"/>
        </w:rPr>
      </w:pPr>
    </w:p>
    <w:p w14:paraId="60EEDA43" w14:textId="77777777" w:rsidR="00D56AF8" w:rsidRPr="00D56AF8" w:rsidRDefault="001C1698" w:rsidP="00D56AF8">
      <w:pPr>
        <w:rPr>
          <w:color w:val="000000"/>
        </w:rPr>
      </w:pPr>
      <w:r w:rsidRPr="00D56AF8">
        <w:rPr>
          <w:color w:val="000000"/>
        </w:rPr>
        <w:t>There are innumerable systems employed by different education boards to examine, grade, and assess their students on their accomplishments and achievements in an academic year. When a student graduates from a particular institute or board and wishes to take forward with them their merits for the purpose of admission into the next institutes, there arises the need for a universal, standardized method of scoring that has figures recognized by all educational bodies. </w:t>
      </w:r>
    </w:p>
    <w:p w14:paraId="7D37DC92" w14:textId="77777777" w:rsidR="00D56AF8" w:rsidRPr="00D56AF8" w:rsidRDefault="001C1698" w:rsidP="00D56AF8">
      <w:pPr>
        <w:shd w:val="clear" w:color="auto" w:fill="FFFFFF"/>
        <w:suppressAutoHyphens w:val="0"/>
        <w:spacing w:before="480" w:line="480" w:lineRule="auto"/>
        <w:outlineLvl w:val="1"/>
        <w:rPr>
          <w:b/>
          <w:bCs/>
          <w:color w:val="000000"/>
          <w:spacing w:val="-6"/>
          <w:sz w:val="28"/>
          <w:szCs w:val="28"/>
          <w:lang w:val="en-IN" w:eastAsia="en-IN"/>
        </w:rPr>
      </w:pPr>
      <w:r w:rsidRPr="001C1698">
        <w:rPr>
          <w:b/>
          <w:bCs/>
          <w:color w:val="000000"/>
          <w:spacing w:val="-6"/>
          <w:sz w:val="28"/>
          <w:szCs w:val="28"/>
          <w:lang w:val="en-IN" w:eastAsia="en-IN"/>
        </w:rPr>
        <w:t>What is SGPA?</w:t>
      </w:r>
    </w:p>
    <w:p w14:paraId="5429E2DE" w14:textId="6DF03281" w:rsidR="001C1698" w:rsidRPr="001C1698" w:rsidRDefault="001C1698" w:rsidP="00D56AF8">
      <w:pPr>
        <w:shd w:val="clear" w:color="auto" w:fill="FFFFFF"/>
        <w:suppressAutoHyphens w:val="0"/>
        <w:spacing w:after="480"/>
        <w:outlineLvl w:val="1"/>
        <w:rPr>
          <w:b/>
          <w:bCs/>
          <w:color w:val="000000"/>
          <w:spacing w:val="-6"/>
          <w:lang w:val="en-IN" w:eastAsia="en-IN"/>
        </w:rPr>
      </w:pPr>
      <w:r w:rsidRPr="001C1698">
        <w:rPr>
          <w:color w:val="000000"/>
          <w:lang w:val="en-IN" w:eastAsia="en-IN"/>
        </w:rPr>
        <w:t>One of the multiple methods that are there to calculate your performance in schools and colleges is SGPA. It is essentially the grade point average calculated at the end of each session such as a school year or a college semester</w:t>
      </w:r>
      <w:r w:rsidR="00D56AF8" w:rsidRPr="00D56AF8">
        <w:rPr>
          <w:color w:val="000000"/>
          <w:lang w:val="en-IN" w:eastAsia="en-IN"/>
        </w:rPr>
        <w:t>.</w:t>
      </w:r>
      <w:r w:rsidR="00304920">
        <w:rPr>
          <w:color w:val="000000"/>
          <w:lang w:val="en-IN" w:eastAsia="en-IN"/>
        </w:rPr>
        <w:t xml:space="preserve"> </w:t>
      </w:r>
      <w:r w:rsidRPr="001C1698">
        <w:rPr>
          <w:color w:val="000000"/>
          <w:lang w:val="en-IN" w:eastAsia="en-IN"/>
        </w:rPr>
        <w:t>It is essential to maintain an attractive SGPA throughout, in order to have an impressive score at the end of your course period. This not only helps in securing a great result, which is an important factor when you wish to pursue higher education at reputed institutes but also aids in understanding your progress and prompts you to work on areas that need attention. </w:t>
      </w:r>
    </w:p>
    <w:p w14:paraId="2127A22A" w14:textId="77777777" w:rsidR="00281D45" w:rsidRPr="00D56AF8" w:rsidRDefault="00281D45" w:rsidP="00D56AF8">
      <w:pPr>
        <w:pStyle w:val="NormalWeb"/>
        <w:shd w:val="clear" w:color="auto" w:fill="FFFFFF"/>
        <w:spacing w:before="0" w:beforeAutospacing="0" w:after="0" w:afterAutospacing="0" w:line="480" w:lineRule="auto"/>
        <w:rPr>
          <w:color w:val="000000"/>
          <w:sz w:val="28"/>
          <w:szCs w:val="28"/>
        </w:rPr>
      </w:pPr>
      <w:r w:rsidRPr="00D56AF8">
        <w:rPr>
          <w:rStyle w:val="Strong"/>
          <w:color w:val="000000"/>
          <w:sz w:val="28"/>
          <w:szCs w:val="28"/>
        </w:rPr>
        <w:t>Credit Points</w:t>
      </w:r>
    </w:p>
    <w:p w14:paraId="0884F104" w14:textId="77777777" w:rsidR="00281D45" w:rsidRPr="00D56AF8" w:rsidRDefault="00281D45" w:rsidP="00D56AF8">
      <w:pPr>
        <w:pStyle w:val="NormalWeb"/>
        <w:shd w:val="clear" w:color="auto" w:fill="FFFFFF"/>
        <w:spacing w:before="0" w:beforeAutospacing="0" w:after="0" w:afterAutospacing="0" w:line="276" w:lineRule="auto"/>
        <w:rPr>
          <w:color w:val="000000"/>
        </w:rPr>
      </w:pPr>
      <w:r w:rsidRPr="00D56AF8">
        <w:rPr>
          <w:color w:val="000000"/>
        </w:rPr>
        <w:t>These are basically the measurements of your study load. It is used by universities to assess your progress and completion of the course matters. Individual subjects are assigned credits based on the institutional hours they comprise of. Colleges and universities require you to finish a particular number of credits to be considered for the final examination.</w:t>
      </w:r>
    </w:p>
    <w:p w14:paraId="6F1ECC11" w14:textId="77777777" w:rsidR="00281D45" w:rsidRPr="00D56AF8" w:rsidRDefault="00281D45" w:rsidP="00D56AF8">
      <w:pPr>
        <w:pStyle w:val="NormalWeb"/>
        <w:shd w:val="clear" w:color="auto" w:fill="FFFFFF"/>
        <w:spacing w:before="480" w:beforeAutospacing="0" w:after="0" w:afterAutospacing="0" w:line="480" w:lineRule="auto"/>
        <w:rPr>
          <w:color w:val="000000"/>
          <w:sz w:val="28"/>
          <w:szCs w:val="28"/>
        </w:rPr>
      </w:pPr>
      <w:r w:rsidRPr="00D56AF8">
        <w:rPr>
          <w:rStyle w:val="Strong"/>
          <w:color w:val="000000"/>
          <w:sz w:val="28"/>
          <w:szCs w:val="28"/>
        </w:rPr>
        <w:t>Grade Point</w:t>
      </w:r>
    </w:p>
    <w:p w14:paraId="4672FA51" w14:textId="7382F9FE" w:rsidR="00FC7EAA" w:rsidRDefault="00281D45" w:rsidP="00D56AF8">
      <w:pPr>
        <w:pStyle w:val="NormalWeb"/>
        <w:shd w:val="clear" w:color="auto" w:fill="FFFFFF"/>
        <w:spacing w:before="0" w:beforeAutospacing="0" w:after="480" w:afterAutospacing="0"/>
        <w:rPr>
          <w:color w:val="000000"/>
        </w:rPr>
      </w:pPr>
      <w:r w:rsidRPr="00D56AF8">
        <w:rPr>
          <w:color w:val="000000"/>
        </w:rPr>
        <w:t>Grades are used to represent how well you have absorbed the information in class and whether you are able to reproduce that information upon being tested. You are typically awarded grade points for each subject that you study as a part of your course, which goes on to be used in deriving your Grade Point Average at the end of each term.</w:t>
      </w:r>
    </w:p>
    <w:p w14:paraId="02BD6B8E" w14:textId="37D3D7D1" w:rsidR="00D56AF8" w:rsidRDefault="00D56AF8" w:rsidP="00D56AF8">
      <w:pPr>
        <w:pStyle w:val="NormalWeb"/>
        <w:shd w:val="clear" w:color="auto" w:fill="FFFFFF"/>
        <w:spacing w:before="0" w:beforeAutospacing="0" w:after="480" w:afterAutospacing="0"/>
        <w:rPr>
          <w:color w:val="000000"/>
        </w:rPr>
      </w:pPr>
    </w:p>
    <w:p w14:paraId="550B2D5E" w14:textId="77777777" w:rsidR="00D56AF8" w:rsidRPr="00D56AF8" w:rsidRDefault="00D56AF8" w:rsidP="00D56AF8">
      <w:pPr>
        <w:pStyle w:val="NormalWeb"/>
        <w:shd w:val="clear" w:color="auto" w:fill="FFFFFF"/>
        <w:spacing w:before="0" w:beforeAutospacing="0" w:after="480" w:afterAutospacing="0"/>
        <w:rPr>
          <w:color w:val="000000"/>
        </w:rPr>
      </w:pPr>
    </w:p>
    <w:p w14:paraId="641AD825" w14:textId="581B5658" w:rsidR="00FA40AB" w:rsidRPr="00D56AF8" w:rsidRDefault="00A27961" w:rsidP="00821528">
      <w:pPr>
        <w:pStyle w:val="Default"/>
        <w:spacing w:line="480" w:lineRule="auto"/>
        <w:rPr>
          <w:b/>
          <w:bCs/>
          <w:sz w:val="32"/>
          <w:szCs w:val="32"/>
        </w:rPr>
      </w:pPr>
      <w:r w:rsidRPr="00D56AF8">
        <w:rPr>
          <w:b/>
          <w:bCs/>
          <w:sz w:val="32"/>
          <w:szCs w:val="32"/>
        </w:rPr>
        <w:lastRenderedPageBreak/>
        <w:t>PROBLEM STATEMENT</w:t>
      </w:r>
    </w:p>
    <w:p w14:paraId="426635C1" w14:textId="1BCCFEFC" w:rsidR="00751367" w:rsidRPr="00D56AF8" w:rsidRDefault="00821528" w:rsidP="00A27961">
      <w:pPr>
        <w:pStyle w:val="Default"/>
        <w:spacing w:line="360" w:lineRule="auto"/>
        <w:ind w:firstLine="720"/>
        <w:rPr>
          <w:b/>
        </w:rPr>
      </w:pPr>
      <w:r w:rsidRPr="00D56AF8">
        <w:rPr>
          <w:b/>
          <w:bCs/>
        </w:rPr>
        <w:t>To develop a</w:t>
      </w:r>
      <w:r w:rsidR="00A27961" w:rsidRPr="00D56AF8">
        <w:rPr>
          <w:b/>
          <w:bCs/>
        </w:rPr>
        <w:t>n</w:t>
      </w:r>
      <w:r w:rsidRPr="00D56AF8">
        <w:rPr>
          <w:b/>
          <w:bCs/>
        </w:rPr>
        <w:t xml:space="preserve"> </w:t>
      </w:r>
      <w:r w:rsidR="00A27961" w:rsidRPr="00D56AF8">
        <w:rPr>
          <w:b/>
          <w:bCs/>
        </w:rPr>
        <w:t>application</w:t>
      </w:r>
      <w:r w:rsidRPr="00D56AF8">
        <w:rPr>
          <w:b/>
          <w:bCs/>
        </w:rPr>
        <w:t xml:space="preserve"> </w:t>
      </w:r>
      <w:r w:rsidR="00A27961" w:rsidRPr="00D56AF8">
        <w:rPr>
          <w:b/>
          <w:bCs/>
        </w:rPr>
        <w:t>that calculates and returns SGPA (Semester Grade Point Average)</w:t>
      </w:r>
      <w:r w:rsidR="00A27961" w:rsidRPr="00D56AF8">
        <w:t>. This application will be  interactive, menu based implemented in shell script.</w:t>
      </w:r>
    </w:p>
    <w:p w14:paraId="662902C1" w14:textId="225ECC9C" w:rsidR="00751367" w:rsidRPr="00D56AF8" w:rsidRDefault="00751367" w:rsidP="00821528">
      <w:pPr>
        <w:rPr>
          <w:b/>
        </w:rPr>
      </w:pPr>
    </w:p>
    <w:p w14:paraId="29DC45F4" w14:textId="621354FF" w:rsidR="00A27961" w:rsidRDefault="00A27961" w:rsidP="00821528">
      <w:pPr>
        <w:rPr>
          <w:b/>
        </w:rPr>
      </w:pPr>
    </w:p>
    <w:p w14:paraId="1AB0A856" w14:textId="77777777" w:rsidR="00B67CF2" w:rsidRPr="00D56AF8" w:rsidRDefault="00B67CF2" w:rsidP="00821528">
      <w:pPr>
        <w:rPr>
          <w:b/>
        </w:rPr>
      </w:pPr>
    </w:p>
    <w:p w14:paraId="47A6C6E5" w14:textId="6E01697A" w:rsidR="00A27961" w:rsidRPr="00D56AF8" w:rsidRDefault="00A27961" w:rsidP="00821528">
      <w:pPr>
        <w:rPr>
          <w:b/>
          <w:sz w:val="28"/>
          <w:szCs w:val="28"/>
        </w:rPr>
      </w:pPr>
      <w:r w:rsidRPr="00D56AF8">
        <w:rPr>
          <w:b/>
          <w:sz w:val="28"/>
          <w:szCs w:val="28"/>
        </w:rPr>
        <w:t>OBJECTIVES</w:t>
      </w:r>
    </w:p>
    <w:p w14:paraId="473851CD" w14:textId="06369BBA" w:rsidR="00A27961" w:rsidRDefault="00A27961" w:rsidP="00821528">
      <w:pPr>
        <w:rPr>
          <w:b/>
        </w:rPr>
      </w:pPr>
    </w:p>
    <w:p w14:paraId="7800CFAF" w14:textId="77777777" w:rsidR="00B67CF2" w:rsidRPr="00D56AF8" w:rsidRDefault="00B67CF2" w:rsidP="00821528">
      <w:pPr>
        <w:rPr>
          <w:b/>
        </w:rPr>
      </w:pPr>
    </w:p>
    <w:p w14:paraId="118A5DBE" w14:textId="4A99F294" w:rsidR="00A27961" w:rsidRPr="00D56AF8" w:rsidRDefault="00A27961" w:rsidP="00B67CF2">
      <w:pPr>
        <w:numPr>
          <w:ilvl w:val="0"/>
          <w:numId w:val="10"/>
        </w:numPr>
        <w:spacing w:line="360" w:lineRule="auto"/>
        <w:jc w:val="both"/>
        <w:rPr>
          <w:bCs/>
        </w:rPr>
      </w:pPr>
      <w:r w:rsidRPr="00D56AF8">
        <w:rPr>
          <w:bCs/>
        </w:rPr>
        <w:t xml:space="preserve">Implementing a function that request for basing </w:t>
      </w:r>
      <w:proofErr w:type="gramStart"/>
      <w:r w:rsidRPr="00D56AF8">
        <w:rPr>
          <w:bCs/>
        </w:rPr>
        <w:t>information  such</w:t>
      </w:r>
      <w:proofErr w:type="gramEnd"/>
      <w:r w:rsidRPr="00D56AF8">
        <w:rPr>
          <w:bCs/>
        </w:rPr>
        <w:t xml:space="preserve"> as </w:t>
      </w:r>
      <w:r w:rsidR="001C1698" w:rsidRPr="00D56AF8">
        <w:rPr>
          <w:bCs/>
        </w:rPr>
        <w:t>Branch</w:t>
      </w:r>
      <w:r w:rsidRPr="00D56AF8">
        <w:rPr>
          <w:bCs/>
        </w:rPr>
        <w:t xml:space="preserve">, Semester for which the user wants to calculate </w:t>
      </w:r>
      <w:r w:rsidR="001C1698" w:rsidRPr="00D56AF8">
        <w:rPr>
          <w:bCs/>
        </w:rPr>
        <w:t>SGPA</w:t>
      </w:r>
    </w:p>
    <w:p w14:paraId="0283D7F3" w14:textId="50E0D29D" w:rsidR="001C1698" w:rsidRPr="00D56AF8" w:rsidRDefault="001C1698" w:rsidP="00B67CF2">
      <w:pPr>
        <w:numPr>
          <w:ilvl w:val="0"/>
          <w:numId w:val="10"/>
        </w:numPr>
        <w:spacing w:line="360" w:lineRule="auto"/>
        <w:jc w:val="both"/>
        <w:rPr>
          <w:bCs/>
        </w:rPr>
      </w:pPr>
      <w:r w:rsidRPr="00D56AF8">
        <w:rPr>
          <w:bCs/>
        </w:rPr>
        <w:t>Implementing a function to get marks scored from user and perform operation to get the result</w:t>
      </w:r>
    </w:p>
    <w:p w14:paraId="5BFCA75A" w14:textId="11FB85EF" w:rsidR="001C1698" w:rsidRPr="00B67CF2" w:rsidRDefault="001C1698" w:rsidP="00B67CF2">
      <w:pPr>
        <w:pStyle w:val="ListParagraph"/>
        <w:numPr>
          <w:ilvl w:val="0"/>
          <w:numId w:val="10"/>
        </w:numPr>
        <w:spacing w:line="360" w:lineRule="auto"/>
        <w:jc w:val="both"/>
        <w:rPr>
          <w:bCs/>
        </w:rPr>
      </w:pPr>
      <w:r w:rsidRPr="00B67CF2">
        <w:rPr>
          <w:bCs/>
        </w:rPr>
        <w:t>Print the calculated SGPA</w:t>
      </w:r>
    </w:p>
    <w:p w14:paraId="26F3626A" w14:textId="77777777" w:rsidR="00B67CF2" w:rsidRDefault="00B67CF2" w:rsidP="00A27961">
      <w:pPr>
        <w:spacing w:line="480" w:lineRule="auto"/>
        <w:rPr>
          <w:b/>
        </w:rPr>
      </w:pPr>
    </w:p>
    <w:p w14:paraId="1F562AE8" w14:textId="16A92408" w:rsidR="00B67CF2" w:rsidRDefault="00A27961" w:rsidP="00B67CF2">
      <w:pPr>
        <w:spacing w:line="480" w:lineRule="auto"/>
        <w:rPr>
          <w:b/>
          <w:bCs/>
          <w:sz w:val="28"/>
          <w:szCs w:val="28"/>
        </w:rPr>
      </w:pPr>
      <w:r w:rsidRPr="00B67CF2">
        <w:rPr>
          <w:b/>
          <w:bCs/>
          <w:sz w:val="28"/>
          <w:szCs w:val="28"/>
        </w:rPr>
        <w:t>SOFTWARE / HARDWARE REQUIREMENT SPECIFICATION</w:t>
      </w:r>
    </w:p>
    <w:p w14:paraId="1E356877" w14:textId="71D7FAFB" w:rsidR="00A27961" w:rsidRPr="00B67CF2" w:rsidRDefault="00A27961" w:rsidP="00B67CF2">
      <w:pPr>
        <w:spacing w:line="480" w:lineRule="auto"/>
        <w:rPr>
          <w:b/>
          <w:bCs/>
          <w:sz w:val="28"/>
          <w:szCs w:val="28"/>
        </w:rPr>
      </w:pPr>
      <w:r w:rsidRPr="00D56AF8">
        <w:rPr>
          <w:b/>
          <w:bCs/>
        </w:rPr>
        <w:t>SOFTWARE</w:t>
      </w:r>
    </w:p>
    <w:p w14:paraId="01F56E28" w14:textId="77777777" w:rsidR="00A27961" w:rsidRPr="00D56AF8" w:rsidRDefault="00A27961" w:rsidP="00A27961">
      <w:pPr>
        <w:pStyle w:val="ListParagraph"/>
        <w:numPr>
          <w:ilvl w:val="0"/>
          <w:numId w:val="8"/>
        </w:numPr>
        <w:spacing w:line="360" w:lineRule="auto"/>
        <w:rPr>
          <w:rFonts w:ascii="Times New Roman" w:hAnsi="Times New Roman" w:cs="Times New Roman"/>
          <w:sz w:val="24"/>
          <w:szCs w:val="24"/>
        </w:rPr>
      </w:pPr>
      <w:r w:rsidRPr="00D56AF8">
        <w:rPr>
          <w:rFonts w:ascii="Times New Roman" w:hAnsi="Times New Roman" w:cs="Times New Roman"/>
          <w:sz w:val="24"/>
          <w:szCs w:val="24"/>
        </w:rPr>
        <w:t>Command Terminal for executing commands</w:t>
      </w:r>
    </w:p>
    <w:p w14:paraId="185B6DD4" w14:textId="5B0CA30E" w:rsidR="00A27961" w:rsidRPr="00D56AF8" w:rsidRDefault="00D56AF8" w:rsidP="00A27961">
      <w:pPr>
        <w:numPr>
          <w:ilvl w:val="0"/>
          <w:numId w:val="8"/>
        </w:numPr>
        <w:spacing w:line="360" w:lineRule="auto"/>
      </w:pPr>
      <w:r w:rsidRPr="00D56AF8">
        <w:t xml:space="preserve"> </w:t>
      </w:r>
      <w:r w:rsidR="00A27961" w:rsidRPr="00D56AF8">
        <w:t>Shell Command Language</w:t>
      </w:r>
    </w:p>
    <w:p w14:paraId="06911DC9" w14:textId="77777777" w:rsidR="00A27961" w:rsidRPr="00D56AF8" w:rsidRDefault="00A27961" w:rsidP="00A27961">
      <w:pPr>
        <w:spacing w:line="480" w:lineRule="auto"/>
        <w:rPr>
          <w:b/>
          <w:bCs/>
        </w:rPr>
      </w:pPr>
      <w:r w:rsidRPr="00D56AF8">
        <w:rPr>
          <w:b/>
          <w:bCs/>
        </w:rPr>
        <w:t>HARDWARE</w:t>
      </w:r>
    </w:p>
    <w:p w14:paraId="08304B3D" w14:textId="3AA2A7AE" w:rsidR="00A27961" w:rsidRPr="00D56AF8" w:rsidRDefault="00D56AF8" w:rsidP="00A27961">
      <w:pPr>
        <w:pStyle w:val="ListParagraph"/>
        <w:numPr>
          <w:ilvl w:val="0"/>
          <w:numId w:val="9"/>
        </w:numPr>
        <w:spacing w:line="360" w:lineRule="auto"/>
        <w:rPr>
          <w:rFonts w:ascii="Times New Roman" w:hAnsi="Times New Roman" w:cs="Times New Roman"/>
          <w:sz w:val="24"/>
          <w:szCs w:val="24"/>
        </w:rPr>
      </w:pPr>
      <w:r w:rsidRPr="00D56AF8">
        <w:rPr>
          <w:rFonts w:ascii="Times New Roman" w:hAnsi="Times New Roman" w:cs="Times New Roman"/>
          <w:sz w:val="24"/>
          <w:szCs w:val="24"/>
        </w:rPr>
        <w:t xml:space="preserve"> </w:t>
      </w:r>
      <w:r w:rsidR="00A27961" w:rsidRPr="00D56AF8">
        <w:rPr>
          <w:rFonts w:ascii="Times New Roman" w:hAnsi="Times New Roman" w:cs="Times New Roman"/>
          <w:sz w:val="24"/>
          <w:szCs w:val="24"/>
        </w:rPr>
        <w:t>Processor: Any Processor above 500 MHz</w:t>
      </w:r>
    </w:p>
    <w:p w14:paraId="3FC324DF" w14:textId="77777777" w:rsidR="00A27961" w:rsidRPr="00D56AF8" w:rsidRDefault="00A27961" w:rsidP="00A27961">
      <w:pPr>
        <w:pStyle w:val="ListParagraph"/>
        <w:numPr>
          <w:ilvl w:val="0"/>
          <w:numId w:val="9"/>
        </w:numPr>
        <w:spacing w:line="360" w:lineRule="auto"/>
        <w:rPr>
          <w:rFonts w:ascii="Times New Roman" w:hAnsi="Times New Roman" w:cs="Times New Roman"/>
          <w:sz w:val="24"/>
          <w:szCs w:val="24"/>
        </w:rPr>
      </w:pPr>
      <w:r w:rsidRPr="00D56AF8">
        <w:rPr>
          <w:rFonts w:ascii="Times New Roman" w:hAnsi="Times New Roman" w:cs="Times New Roman"/>
          <w:sz w:val="24"/>
          <w:szCs w:val="24"/>
        </w:rPr>
        <w:t xml:space="preserve">RAM: minimum 512Mb </w:t>
      </w:r>
    </w:p>
    <w:p w14:paraId="3C6A6451" w14:textId="77777777" w:rsidR="00A27961" w:rsidRPr="00D56AF8" w:rsidRDefault="00A27961" w:rsidP="00A27961">
      <w:pPr>
        <w:pStyle w:val="ListParagraph"/>
        <w:numPr>
          <w:ilvl w:val="0"/>
          <w:numId w:val="9"/>
        </w:numPr>
        <w:spacing w:line="360" w:lineRule="auto"/>
        <w:rPr>
          <w:rFonts w:ascii="Times New Roman" w:hAnsi="Times New Roman" w:cs="Times New Roman"/>
          <w:sz w:val="24"/>
          <w:szCs w:val="24"/>
        </w:rPr>
      </w:pPr>
      <w:r w:rsidRPr="00D56AF8">
        <w:rPr>
          <w:rFonts w:ascii="Times New Roman" w:hAnsi="Times New Roman" w:cs="Times New Roman"/>
          <w:sz w:val="24"/>
          <w:szCs w:val="24"/>
        </w:rPr>
        <w:t>Hard Disk: 1 GB</w:t>
      </w:r>
    </w:p>
    <w:p w14:paraId="58974114" w14:textId="77777777" w:rsidR="00A27961" w:rsidRPr="00D56AF8" w:rsidRDefault="00A27961" w:rsidP="00A27961">
      <w:pPr>
        <w:pStyle w:val="ListParagraph"/>
        <w:numPr>
          <w:ilvl w:val="0"/>
          <w:numId w:val="9"/>
        </w:numPr>
        <w:spacing w:line="360" w:lineRule="auto"/>
        <w:rPr>
          <w:rFonts w:ascii="Times New Roman" w:hAnsi="Times New Roman" w:cs="Times New Roman"/>
          <w:sz w:val="24"/>
          <w:szCs w:val="24"/>
        </w:rPr>
      </w:pPr>
      <w:r w:rsidRPr="00D56AF8">
        <w:rPr>
          <w:rFonts w:ascii="Times New Roman" w:hAnsi="Times New Roman" w:cs="Times New Roman"/>
          <w:sz w:val="24"/>
          <w:szCs w:val="24"/>
        </w:rPr>
        <w:t>Basic Input/Output devices</w:t>
      </w:r>
    </w:p>
    <w:p w14:paraId="33639269" w14:textId="17795D21" w:rsidR="00821528" w:rsidRPr="00D56AF8" w:rsidRDefault="00821528" w:rsidP="00821528">
      <w:pPr>
        <w:rPr>
          <w:b/>
        </w:rPr>
      </w:pPr>
    </w:p>
    <w:p w14:paraId="25F66E9E" w14:textId="5793CD18" w:rsidR="001C1698" w:rsidRDefault="001C1698" w:rsidP="00821528">
      <w:pPr>
        <w:rPr>
          <w:b/>
        </w:rPr>
      </w:pPr>
    </w:p>
    <w:p w14:paraId="5C2FF0E0" w14:textId="3638B571" w:rsidR="00B67CF2" w:rsidRDefault="00B67CF2" w:rsidP="00821528">
      <w:pPr>
        <w:rPr>
          <w:b/>
        </w:rPr>
      </w:pPr>
    </w:p>
    <w:p w14:paraId="38957164" w14:textId="582BCBCA" w:rsidR="00B67CF2" w:rsidRDefault="00B67CF2" w:rsidP="00821528">
      <w:pPr>
        <w:rPr>
          <w:b/>
        </w:rPr>
      </w:pPr>
    </w:p>
    <w:p w14:paraId="2335E2A5" w14:textId="65449ABF" w:rsidR="00B67CF2" w:rsidRDefault="00B67CF2" w:rsidP="00821528">
      <w:pPr>
        <w:rPr>
          <w:b/>
        </w:rPr>
      </w:pPr>
    </w:p>
    <w:p w14:paraId="13F1842E" w14:textId="336896AD" w:rsidR="00B67CF2" w:rsidRDefault="00B67CF2" w:rsidP="00821528">
      <w:pPr>
        <w:rPr>
          <w:b/>
        </w:rPr>
      </w:pPr>
    </w:p>
    <w:p w14:paraId="4E694D01" w14:textId="38BBF741" w:rsidR="00B67CF2" w:rsidRDefault="00B67CF2" w:rsidP="00821528">
      <w:pPr>
        <w:rPr>
          <w:b/>
        </w:rPr>
      </w:pPr>
    </w:p>
    <w:p w14:paraId="1E0954ED" w14:textId="670BD98B" w:rsidR="00B67CF2" w:rsidRDefault="00B67CF2" w:rsidP="00821528">
      <w:pPr>
        <w:rPr>
          <w:b/>
        </w:rPr>
      </w:pPr>
    </w:p>
    <w:p w14:paraId="4CA59458" w14:textId="0738CE90" w:rsidR="00B67CF2" w:rsidRDefault="00B67CF2" w:rsidP="00821528">
      <w:pPr>
        <w:rPr>
          <w:b/>
        </w:rPr>
      </w:pPr>
    </w:p>
    <w:p w14:paraId="29590E94" w14:textId="58911A4E" w:rsidR="00B67CF2" w:rsidRDefault="00B67CF2" w:rsidP="00821528">
      <w:pPr>
        <w:rPr>
          <w:b/>
        </w:rPr>
      </w:pPr>
    </w:p>
    <w:p w14:paraId="51AB1AAC" w14:textId="2C2B0763" w:rsidR="00B67CF2" w:rsidRDefault="00B67CF2" w:rsidP="00821528">
      <w:pPr>
        <w:rPr>
          <w:b/>
        </w:rPr>
      </w:pPr>
    </w:p>
    <w:p w14:paraId="09C71EB6" w14:textId="36F1D301" w:rsidR="00B67CF2" w:rsidRDefault="00B67CF2" w:rsidP="00821528">
      <w:pPr>
        <w:rPr>
          <w:b/>
        </w:rPr>
      </w:pPr>
    </w:p>
    <w:p w14:paraId="7638B19D" w14:textId="7802D595" w:rsidR="00B67CF2" w:rsidRDefault="00B67CF2" w:rsidP="00821528">
      <w:pPr>
        <w:rPr>
          <w:b/>
        </w:rPr>
      </w:pPr>
    </w:p>
    <w:p w14:paraId="1FC8B795" w14:textId="72378BBE" w:rsidR="00B67CF2" w:rsidRDefault="00B67CF2" w:rsidP="00821528">
      <w:pPr>
        <w:rPr>
          <w:b/>
        </w:rPr>
      </w:pPr>
    </w:p>
    <w:p w14:paraId="248E14F6" w14:textId="77777777" w:rsidR="00B67CF2" w:rsidRPr="00D56AF8" w:rsidRDefault="00B67CF2" w:rsidP="00B67CF2">
      <w:pPr>
        <w:rPr>
          <w:b/>
        </w:rPr>
      </w:pPr>
    </w:p>
    <w:p w14:paraId="79C6D5D0" w14:textId="77777777" w:rsidR="00B67CF2" w:rsidRPr="00B67CF2" w:rsidRDefault="00B67CF2" w:rsidP="00B67CF2">
      <w:pPr>
        <w:rPr>
          <w:b/>
          <w:sz w:val="32"/>
          <w:szCs w:val="32"/>
        </w:rPr>
      </w:pPr>
      <w:r w:rsidRPr="00B67CF2">
        <w:rPr>
          <w:b/>
          <w:sz w:val="32"/>
          <w:szCs w:val="32"/>
        </w:rPr>
        <w:t>FORMULAS</w:t>
      </w:r>
    </w:p>
    <w:p w14:paraId="5C059275" w14:textId="77777777" w:rsidR="00B67CF2" w:rsidRPr="00D56AF8" w:rsidRDefault="00B67CF2" w:rsidP="00B67CF2">
      <w:pPr>
        <w:rPr>
          <w:b/>
        </w:rPr>
      </w:pPr>
    </w:p>
    <w:p w14:paraId="5CD0831F" w14:textId="77777777" w:rsidR="00B67CF2" w:rsidRPr="00D56AF8" w:rsidRDefault="00B67CF2" w:rsidP="00B67CF2">
      <w:pPr>
        <w:rPr>
          <w:bCs/>
        </w:rPr>
      </w:pPr>
    </w:p>
    <w:p w14:paraId="46431653" w14:textId="77777777" w:rsidR="00B67CF2" w:rsidRPr="00B67CF2" w:rsidRDefault="00B67CF2" w:rsidP="00B67CF2">
      <w:pPr>
        <w:rPr>
          <w:b/>
          <w:sz w:val="28"/>
          <w:szCs w:val="28"/>
        </w:rPr>
      </w:pPr>
      <w:r w:rsidRPr="00B67CF2">
        <w:rPr>
          <w:b/>
          <w:sz w:val="28"/>
          <w:szCs w:val="28"/>
        </w:rPr>
        <w:t>Marks to Grade Points</w:t>
      </w:r>
    </w:p>
    <w:p w14:paraId="6B6B195D" w14:textId="0EDBDB75" w:rsidR="00B67CF2" w:rsidRDefault="00B67CF2" w:rsidP="00821528">
      <w:pPr>
        <w:rPr>
          <w:b/>
        </w:rPr>
      </w:pPr>
    </w:p>
    <w:p w14:paraId="237ED6D2" w14:textId="77777777" w:rsidR="00B67CF2" w:rsidRPr="00D56AF8" w:rsidRDefault="00B67CF2" w:rsidP="00821528">
      <w:pPr>
        <w:rPr>
          <w:b/>
        </w:rPr>
      </w:pPr>
    </w:p>
    <w:tbl>
      <w:tblPr>
        <w:tblStyle w:val="TableGrid"/>
        <w:tblpPr w:leftFromText="180" w:rightFromText="180" w:vertAnchor="page" w:horzAnchor="margin" w:tblpY="3109"/>
        <w:tblW w:w="9294" w:type="dxa"/>
        <w:tblLayout w:type="fixed"/>
        <w:tblLook w:val="04A0" w:firstRow="1" w:lastRow="0" w:firstColumn="1" w:lastColumn="0" w:noHBand="0" w:noVBand="1"/>
      </w:tblPr>
      <w:tblGrid>
        <w:gridCol w:w="1480"/>
        <w:gridCol w:w="1213"/>
        <w:gridCol w:w="1130"/>
        <w:gridCol w:w="943"/>
        <w:gridCol w:w="1165"/>
        <w:gridCol w:w="1209"/>
        <w:gridCol w:w="1220"/>
        <w:gridCol w:w="934"/>
      </w:tblGrid>
      <w:tr w:rsidR="00B67CF2" w:rsidRPr="00B67CF2" w14:paraId="7E9E70D5" w14:textId="77777777" w:rsidTr="00B67CF2">
        <w:trPr>
          <w:trHeight w:val="796"/>
        </w:trPr>
        <w:tc>
          <w:tcPr>
            <w:tcW w:w="1480" w:type="dxa"/>
            <w:vAlign w:val="center"/>
          </w:tcPr>
          <w:p w14:paraId="52713FB4" w14:textId="77777777" w:rsidR="00B67CF2" w:rsidRPr="00B67CF2" w:rsidRDefault="00B67CF2" w:rsidP="00B67CF2">
            <w:pPr>
              <w:rPr>
                <w:rFonts w:asciiTheme="minorHAnsi" w:hAnsiTheme="minorHAnsi" w:cstheme="minorHAnsi"/>
                <w:b/>
              </w:rPr>
            </w:pPr>
            <w:r w:rsidRPr="00B67CF2">
              <w:rPr>
                <w:rFonts w:asciiTheme="minorHAnsi" w:hAnsiTheme="minorHAnsi" w:cstheme="minorHAnsi"/>
                <w:b/>
              </w:rPr>
              <w:t>Level</w:t>
            </w:r>
          </w:p>
        </w:tc>
        <w:tc>
          <w:tcPr>
            <w:tcW w:w="1213" w:type="dxa"/>
            <w:vAlign w:val="center"/>
          </w:tcPr>
          <w:p w14:paraId="5DA5BB8C"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Out Standing</w:t>
            </w:r>
          </w:p>
        </w:tc>
        <w:tc>
          <w:tcPr>
            <w:tcW w:w="1130" w:type="dxa"/>
            <w:vAlign w:val="center"/>
          </w:tcPr>
          <w:p w14:paraId="3A18DDED"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Excellent</w:t>
            </w:r>
          </w:p>
        </w:tc>
        <w:tc>
          <w:tcPr>
            <w:tcW w:w="943" w:type="dxa"/>
            <w:vAlign w:val="center"/>
          </w:tcPr>
          <w:p w14:paraId="67068E6F"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Very Good</w:t>
            </w:r>
          </w:p>
        </w:tc>
        <w:tc>
          <w:tcPr>
            <w:tcW w:w="1165" w:type="dxa"/>
            <w:vAlign w:val="center"/>
          </w:tcPr>
          <w:p w14:paraId="046B8D12"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Good</w:t>
            </w:r>
          </w:p>
        </w:tc>
        <w:tc>
          <w:tcPr>
            <w:tcW w:w="1209" w:type="dxa"/>
            <w:vAlign w:val="center"/>
          </w:tcPr>
          <w:p w14:paraId="2D0F8BFC"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Above Average</w:t>
            </w:r>
          </w:p>
        </w:tc>
        <w:tc>
          <w:tcPr>
            <w:tcW w:w="1220" w:type="dxa"/>
            <w:vAlign w:val="center"/>
          </w:tcPr>
          <w:p w14:paraId="487A1A78"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Average</w:t>
            </w:r>
          </w:p>
        </w:tc>
        <w:tc>
          <w:tcPr>
            <w:tcW w:w="934" w:type="dxa"/>
            <w:vAlign w:val="center"/>
          </w:tcPr>
          <w:p w14:paraId="0F5658EF" w14:textId="77777777" w:rsidR="00B67CF2" w:rsidRPr="00B67CF2" w:rsidRDefault="00B67CF2" w:rsidP="00B67CF2">
            <w:pPr>
              <w:jc w:val="center"/>
              <w:rPr>
                <w:rFonts w:asciiTheme="minorHAnsi" w:hAnsiTheme="minorHAnsi" w:cstheme="minorHAnsi"/>
                <w:b/>
              </w:rPr>
            </w:pPr>
            <w:r w:rsidRPr="00B67CF2">
              <w:rPr>
                <w:rFonts w:asciiTheme="minorHAnsi" w:hAnsiTheme="minorHAnsi" w:cstheme="minorHAnsi"/>
                <w:b/>
              </w:rPr>
              <w:t>Fail</w:t>
            </w:r>
          </w:p>
        </w:tc>
      </w:tr>
      <w:tr w:rsidR="00B67CF2" w:rsidRPr="00B67CF2" w14:paraId="3F061147" w14:textId="77777777" w:rsidTr="00B67CF2">
        <w:trPr>
          <w:trHeight w:val="396"/>
        </w:trPr>
        <w:tc>
          <w:tcPr>
            <w:tcW w:w="1480" w:type="dxa"/>
            <w:vAlign w:val="center"/>
          </w:tcPr>
          <w:p w14:paraId="1F5B9B6F" w14:textId="77777777" w:rsidR="00B67CF2" w:rsidRPr="00B67CF2" w:rsidRDefault="00B67CF2" w:rsidP="00B67CF2">
            <w:pPr>
              <w:rPr>
                <w:rFonts w:asciiTheme="minorHAnsi" w:hAnsiTheme="minorHAnsi" w:cstheme="minorHAnsi"/>
                <w:bCs/>
              </w:rPr>
            </w:pPr>
            <w:r w:rsidRPr="00B67CF2">
              <w:rPr>
                <w:rFonts w:asciiTheme="minorHAnsi" w:hAnsiTheme="minorHAnsi" w:cstheme="minorHAnsi"/>
                <w:bCs/>
              </w:rPr>
              <w:t>Letter Grade</w:t>
            </w:r>
          </w:p>
        </w:tc>
        <w:tc>
          <w:tcPr>
            <w:tcW w:w="1213" w:type="dxa"/>
            <w:vAlign w:val="center"/>
          </w:tcPr>
          <w:p w14:paraId="1866B523"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S</w:t>
            </w:r>
          </w:p>
        </w:tc>
        <w:tc>
          <w:tcPr>
            <w:tcW w:w="1130" w:type="dxa"/>
            <w:vAlign w:val="center"/>
          </w:tcPr>
          <w:p w14:paraId="373FC1F4"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A</w:t>
            </w:r>
          </w:p>
        </w:tc>
        <w:tc>
          <w:tcPr>
            <w:tcW w:w="943" w:type="dxa"/>
            <w:vAlign w:val="center"/>
          </w:tcPr>
          <w:p w14:paraId="240076FF"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B</w:t>
            </w:r>
          </w:p>
        </w:tc>
        <w:tc>
          <w:tcPr>
            <w:tcW w:w="1165" w:type="dxa"/>
            <w:vAlign w:val="center"/>
          </w:tcPr>
          <w:p w14:paraId="3586BB81"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C</w:t>
            </w:r>
          </w:p>
        </w:tc>
        <w:tc>
          <w:tcPr>
            <w:tcW w:w="1209" w:type="dxa"/>
            <w:vAlign w:val="center"/>
          </w:tcPr>
          <w:p w14:paraId="0CD40C66"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D</w:t>
            </w:r>
          </w:p>
        </w:tc>
        <w:tc>
          <w:tcPr>
            <w:tcW w:w="1220" w:type="dxa"/>
            <w:vAlign w:val="center"/>
          </w:tcPr>
          <w:p w14:paraId="3DEC51F0"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E</w:t>
            </w:r>
          </w:p>
        </w:tc>
        <w:tc>
          <w:tcPr>
            <w:tcW w:w="934" w:type="dxa"/>
            <w:vAlign w:val="center"/>
          </w:tcPr>
          <w:p w14:paraId="2E103676"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F</w:t>
            </w:r>
          </w:p>
        </w:tc>
      </w:tr>
      <w:tr w:rsidR="00B67CF2" w:rsidRPr="00B67CF2" w14:paraId="20018A52" w14:textId="77777777" w:rsidTr="00B67CF2">
        <w:trPr>
          <w:trHeight w:val="389"/>
        </w:trPr>
        <w:tc>
          <w:tcPr>
            <w:tcW w:w="1480" w:type="dxa"/>
            <w:vAlign w:val="center"/>
          </w:tcPr>
          <w:p w14:paraId="66D1A469" w14:textId="77777777" w:rsidR="00B67CF2" w:rsidRPr="00B67CF2" w:rsidRDefault="00B67CF2" w:rsidP="00B67CF2">
            <w:pPr>
              <w:rPr>
                <w:rFonts w:asciiTheme="minorHAnsi" w:hAnsiTheme="minorHAnsi" w:cstheme="minorHAnsi"/>
                <w:bCs/>
              </w:rPr>
            </w:pPr>
            <w:r w:rsidRPr="00B67CF2">
              <w:rPr>
                <w:rFonts w:asciiTheme="minorHAnsi" w:hAnsiTheme="minorHAnsi" w:cstheme="minorHAnsi"/>
                <w:bCs/>
              </w:rPr>
              <w:t>Grade Points</w:t>
            </w:r>
          </w:p>
        </w:tc>
        <w:tc>
          <w:tcPr>
            <w:tcW w:w="1213" w:type="dxa"/>
            <w:vAlign w:val="center"/>
          </w:tcPr>
          <w:p w14:paraId="139D4543"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10</w:t>
            </w:r>
          </w:p>
        </w:tc>
        <w:tc>
          <w:tcPr>
            <w:tcW w:w="1130" w:type="dxa"/>
            <w:vAlign w:val="center"/>
          </w:tcPr>
          <w:p w14:paraId="1376CB26"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9</w:t>
            </w:r>
          </w:p>
        </w:tc>
        <w:tc>
          <w:tcPr>
            <w:tcW w:w="943" w:type="dxa"/>
            <w:vAlign w:val="center"/>
          </w:tcPr>
          <w:p w14:paraId="4F5C1FEF"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8</w:t>
            </w:r>
          </w:p>
        </w:tc>
        <w:tc>
          <w:tcPr>
            <w:tcW w:w="1165" w:type="dxa"/>
            <w:vAlign w:val="center"/>
          </w:tcPr>
          <w:p w14:paraId="29BA33C0"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7</w:t>
            </w:r>
          </w:p>
        </w:tc>
        <w:tc>
          <w:tcPr>
            <w:tcW w:w="1209" w:type="dxa"/>
            <w:vAlign w:val="center"/>
          </w:tcPr>
          <w:p w14:paraId="6760053E"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6</w:t>
            </w:r>
          </w:p>
        </w:tc>
        <w:tc>
          <w:tcPr>
            <w:tcW w:w="1220" w:type="dxa"/>
            <w:vAlign w:val="center"/>
          </w:tcPr>
          <w:p w14:paraId="69B61A13"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5</w:t>
            </w:r>
          </w:p>
        </w:tc>
        <w:tc>
          <w:tcPr>
            <w:tcW w:w="934" w:type="dxa"/>
            <w:vAlign w:val="center"/>
          </w:tcPr>
          <w:p w14:paraId="0A134317"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00</w:t>
            </w:r>
          </w:p>
        </w:tc>
      </w:tr>
      <w:tr w:rsidR="00B67CF2" w:rsidRPr="00B67CF2" w14:paraId="0A53A74A" w14:textId="77777777" w:rsidTr="00B67CF2">
        <w:trPr>
          <w:trHeight w:val="396"/>
        </w:trPr>
        <w:tc>
          <w:tcPr>
            <w:tcW w:w="1480" w:type="dxa"/>
            <w:vMerge w:val="restart"/>
            <w:vAlign w:val="center"/>
          </w:tcPr>
          <w:p w14:paraId="762431C5" w14:textId="77777777" w:rsidR="00B67CF2" w:rsidRPr="00B67CF2" w:rsidRDefault="00B67CF2" w:rsidP="00B67CF2">
            <w:pPr>
              <w:rPr>
                <w:rFonts w:asciiTheme="minorHAnsi" w:hAnsiTheme="minorHAnsi" w:cstheme="minorHAnsi"/>
                <w:bCs/>
              </w:rPr>
            </w:pPr>
            <w:r w:rsidRPr="00B67CF2">
              <w:rPr>
                <w:rFonts w:asciiTheme="minorHAnsi" w:hAnsiTheme="minorHAnsi" w:cstheme="minorHAnsi"/>
                <w:bCs/>
              </w:rPr>
              <w:t>Percentage of Marks Scored in a Course</w:t>
            </w:r>
          </w:p>
        </w:tc>
        <w:tc>
          <w:tcPr>
            <w:tcW w:w="1213" w:type="dxa"/>
            <w:vAlign w:val="center"/>
          </w:tcPr>
          <w:p w14:paraId="6596456E"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≥90</w:t>
            </w:r>
          </w:p>
        </w:tc>
        <w:tc>
          <w:tcPr>
            <w:tcW w:w="1130" w:type="dxa"/>
            <w:vAlign w:val="center"/>
          </w:tcPr>
          <w:p w14:paraId="50F27855"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&lt;90</w:t>
            </w:r>
          </w:p>
          <w:p w14:paraId="00FF39E3"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≥80</w:t>
            </w:r>
          </w:p>
        </w:tc>
        <w:tc>
          <w:tcPr>
            <w:tcW w:w="943" w:type="dxa"/>
            <w:vAlign w:val="center"/>
          </w:tcPr>
          <w:p w14:paraId="5A5C673F"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&lt;80</w:t>
            </w:r>
          </w:p>
          <w:p w14:paraId="25F1B50E"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≥70</w:t>
            </w:r>
          </w:p>
        </w:tc>
        <w:tc>
          <w:tcPr>
            <w:tcW w:w="1165" w:type="dxa"/>
            <w:vAlign w:val="center"/>
          </w:tcPr>
          <w:p w14:paraId="6CCAA11C"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&lt;70</w:t>
            </w:r>
          </w:p>
          <w:p w14:paraId="34938FAE"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≥60</w:t>
            </w:r>
          </w:p>
        </w:tc>
        <w:tc>
          <w:tcPr>
            <w:tcW w:w="1209" w:type="dxa"/>
            <w:vAlign w:val="center"/>
          </w:tcPr>
          <w:p w14:paraId="1BFBDE41"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&lt;60</w:t>
            </w:r>
          </w:p>
          <w:p w14:paraId="288A2780"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≥45</w:t>
            </w:r>
          </w:p>
        </w:tc>
        <w:tc>
          <w:tcPr>
            <w:tcW w:w="1220" w:type="dxa"/>
            <w:vAlign w:val="center"/>
          </w:tcPr>
          <w:p w14:paraId="571A22B4"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&lt;45</w:t>
            </w:r>
          </w:p>
          <w:p w14:paraId="20B23EFD"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≥40</w:t>
            </w:r>
          </w:p>
        </w:tc>
        <w:tc>
          <w:tcPr>
            <w:tcW w:w="934" w:type="dxa"/>
            <w:vAlign w:val="center"/>
          </w:tcPr>
          <w:p w14:paraId="71274374"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&lt;40</w:t>
            </w:r>
          </w:p>
        </w:tc>
      </w:tr>
      <w:tr w:rsidR="00B67CF2" w:rsidRPr="00B67CF2" w14:paraId="619E668E" w14:textId="77777777" w:rsidTr="00B67CF2">
        <w:trPr>
          <w:trHeight w:val="786"/>
        </w:trPr>
        <w:tc>
          <w:tcPr>
            <w:tcW w:w="1480" w:type="dxa"/>
            <w:vMerge/>
            <w:vAlign w:val="center"/>
          </w:tcPr>
          <w:p w14:paraId="464575F5" w14:textId="77777777" w:rsidR="00B67CF2" w:rsidRPr="00B67CF2" w:rsidRDefault="00B67CF2" w:rsidP="00B67CF2">
            <w:pPr>
              <w:jc w:val="center"/>
              <w:rPr>
                <w:rFonts w:asciiTheme="minorHAnsi" w:hAnsiTheme="minorHAnsi" w:cstheme="minorHAnsi"/>
                <w:bCs/>
              </w:rPr>
            </w:pPr>
          </w:p>
        </w:tc>
        <w:tc>
          <w:tcPr>
            <w:tcW w:w="1213" w:type="dxa"/>
            <w:vAlign w:val="center"/>
          </w:tcPr>
          <w:p w14:paraId="71CB1B0E"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(90-100)</w:t>
            </w:r>
          </w:p>
        </w:tc>
        <w:tc>
          <w:tcPr>
            <w:tcW w:w="1130" w:type="dxa"/>
            <w:vAlign w:val="center"/>
          </w:tcPr>
          <w:p w14:paraId="17D9ED3C"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(80-89)</w:t>
            </w:r>
          </w:p>
        </w:tc>
        <w:tc>
          <w:tcPr>
            <w:tcW w:w="943" w:type="dxa"/>
            <w:vAlign w:val="center"/>
          </w:tcPr>
          <w:p w14:paraId="1E6EE819"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(70-79)</w:t>
            </w:r>
          </w:p>
        </w:tc>
        <w:tc>
          <w:tcPr>
            <w:tcW w:w="1165" w:type="dxa"/>
            <w:vAlign w:val="center"/>
          </w:tcPr>
          <w:p w14:paraId="3FD9AC52"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(60-69)</w:t>
            </w:r>
          </w:p>
        </w:tc>
        <w:tc>
          <w:tcPr>
            <w:tcW w:w="1209" w:type="dxa"/>
            <w:vAlign w:val="center"/>
          </w:tcPr>
          <w:p w14:paraId="1CB48FAC"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(45-59)</w:t>
            </w:r>
          </w:p>
        </w:tc>
        <w:tc>
          <w:tcPr>
            <w:tcW w:w="1220" w:type="dxa"/>
            <w:vAlign w:val="center"/>
          </w:tcPr>
          <w:p w14:paraId="55F870B5"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(40-45)</w:t>
            </w:r>
          </w:p>
        </w:tc>
        <w:tc>
          <w:tcPr>
            <w:tcW w:w="934" w:type="dxa"/>
            <w:vAlign w:val="center"/>
          </w:tcPr>
          <w:p w14:paraId="3708A493" w14:textId="77777777" w:rsidR="00B67CF2" w:rsidRPr="00B67CF2" w:rsidRDefault="00B67CF2" w:rsidP="00B67CF2">
            <w:pPr>
              <w:jc w:val="center"/>
              <w:rPr>
                <w:rFonts w:asciiTheme="minorHAnsi" w:hAnsiTheme="minorHAnsi" w:cstheme="minorHAnsi"/>
                <w:bCs/>
              </w:rPr>
            </w:pPr>
            <w:r w:rsidRPr="00B67CF2">
              <w:rPr>
                <w:rFonts w:asciiTheme="minorHAnsi" w:hAnsiTheme="minorHAnsi" w:cstheme="minorHAnsi"/>
                <w:bCs/>
              </w:rPr>
              <w:t>(0-39)</w:t>
            </w:r>
          </w:p>
        </w:tc>
      </w:tr>
    </w:tbl>
    <w:p w14:paraId="0A80B9C6" w14:textId="0763904A" w:rsidR="00974190" w:rsidRPr="00D56AF8" w:rsidRDefault="00974190" w:rsidP="00821528">
      <w:pPr>
        <w:rPr>
          <w:bCs/>
        </w:rPr>
      </w:pPr>
    </w:p>
    <w:p w14:paraId="11A31292" w14:textId="0EC2BBCD" w:rsidR="00974190" w:rsidRPr="00D56AF8" w:rsidRDefault="00974190" w:rsidP="00821528">
      <w:pPr>
        <w:rPr>
          <w:b/>
        </w:rPr>
      </w:pPr>
    </w:p>
    <w:p w14:paraId="5FAB6177" w14:textId="196250C8" w:rsidR="00040CF7" w:rsidRPr="00D56AF8" w:rsidRDefault="00040CF7" w:rsidP="00821528">
      <w:pPr>
        <w:rPr>
          <w:b/>
        </w:rPr>
      </w:pPr>
    </w:p>
    <w:p w14:paraId="6BC1C8A5" w14:textId="67CC7C79" w:rsidR="00040CF7" w:rsidRPr="00B67CF2" w:rsidRDefault="00040CF7" w:rsidP="00821528">
      <w:pPr>
        <w:rPr>
          <w:b/>
          <w:sz w:val="28"/>
          <w:szCs w:val="28"/>
        </w:rPr>
      </w:pPr>
      <w:r w:rsidRPr="00B67CF2">
        <w:rPr>
          <w:b/>
          <w:sz w:val="28"/>
          <w:szCs w:val="28"/>
        </w:rPr>
        <w:t>SGPA Formula</w:t>
      </w:r>
    </w:p>
    <w:p w14:paraId="2AD00AA5" w14:textId="77777777" w:rsidR="00B67CF2" w:rsidRPr="00D56AF8" w:rsidRDefault="00B67CF2" w:rsidP="00821528">
      <w:pPr>
        <w:rPr>
          <w:b/>
        </w:rPr>
      </w:pPr>
    </w:p>
    <w:p w14:paraId="5456E39B" w14:textId="77777777" w:rsidR="00040CF7" w:rsidRPr="00B67CF2" w:rsidRDefault="00040CF7" w:rsidP="00821528">
      <w:pPr>
        <w:rPr>
          <w:b/>
          <w:sz w:val="28"/>
          <w:szCs w:val="28"/>
        </w:rPr>
      </w:pPr>
    </w:p>
    <w:p w14:paraId="5347DE9C" w14:textId="3A1D24DD" w:rsidR="00040CF7" w:rsidRPr="00B67CF2" w:rsidRDefault="004A4919" w:rsidP="00821528">
      <w:pPr>
        <w:rPr>
          <w:b/>
          <w:sz w:val="28"/>
          <w:szCs w:val="28"/>
        </w:rPr>
      </w:pPr>
      <m:oMath>
        <m:r>
          <m:rPr>
            <m:sty m:val="bi"/>
          </m:rPr>
          <w:rPr>
            <w:rFonts w:ascii="Cambria Math" w:hAnsi="Cambria Math"/>
            <w:sz w:val="28"/>
            <w:szCs w:val="28"/>
          </w:rPr>
          <m:t xml:space="preserve">SGPA= </m:t>
        </m:r>
        <m:f>
          <m:fPr>
            <m:ctrlPr>
              <w:rPr>
                <w:rFonts w:ascii="Cambria Math" w:hAnsi="Cambria Math"/>
                <w:b/>
                <w:i/>
                <w:sz w:val="28"/>
                <w:szCs w:val="28"/>
              </w:rPr>
            </m:ctrlPr>
          </m:fPr>
          <m:num>
            <m:r>
              <m:rPr>
                <m:sty m:val="bi"/>
              </m:rPr>
              <w:rPr>
                <w:rFonts w:ascii="Cambria Math" w:hAnsi="Cambria Math"/>
                <w:sz w:val="28"/>
                <w:szCs w:val="28"/>
              </w:rPr>
              <m:t>Σ</m:t>
            </m:r>
            <m:d>
              <m:dPr>
                <m:begChr m:val="["/>
                <m:endChr m:val="]"/>
                <m:ctrlPr>
                  <w:rPr>
                    <w:rFonts w:ascii="Cambria Math" w:hAnsi="Cambria Math"/>
                    <w:b/>
                    <w:i/>
                    <w:sz w:val="28"/>
                    <w:szCs w:val="28"/>
                  </w:rPr>
                </m:ctrlPr>
              </m:dPr>
              <m:e>
                <m:r>
                  <m:rPr>
                    <m:sty m:val="bi"/>
                  </m:rPr>
                  <w:rPr>
                    <w:rFonts w:ascii="Cambria Math" w:hAnsi="Cambria Math"/>
                    <w:sz w:val="28"/>
                    <w:szCs w:val="28"/>
                  </w:rPr>
                  <m:t>Course Credits X Grade Points</m:t>
                </m:r>
              </m:e>
            </m:d>
            <m:r>
              <m:rPr>
                <m:sty m:val="bi"/>
              </m:rPr>
              <w:rPr>
                <w:rFonts w:ascii="Cambria Math" w:hAnsi="Cambria Math"/>
                <w:sz w:val="28"/>
                <w:szCs w:val="28"/>
              </w:rPr>
              <m:t xml:space="preserve"> for all the Courses in that Semester</m:t>
            </m:r>
          </m:num>
          <m:den>
            <m:r>
              <m:rPr>
                <m:sty m:val="bi"/>
              </m:rPr>
              <w:rPr>
                <w:rFonts w:ascii="Cambria Math" w:hAnsi="Cambria Math"/>
                <w:sz w:val="28"/>
                <w:szCs w:val="28"/>
              </w:rPr>
              <m:t>Σ</m:t>
            </m:r>
            <m:d>
              <m:dPr>
                <m:begChr m:val="["/>
                <m:endChr m:val="]"/>
                <m:ctrlPr>
                  <w:rPr>
                    <w:rFonts w:ascii="Cambria Math" w:hAnsi="Cambria Math"/>
                    <w:b/>
                    <w:i/>
                    <w:sz w:val="28"/>
                    <w:szCs w:val="28"/>
                  </w:rPr>
                </m:ctrlPr>
              </m:dPr>
              <m:e>
                <m:r>
                  <m:rPr>
                    <m:sty m:val="bi"/>
                  </m:rPr>
                  <w:rPr>
                    <w:rFonts w:ascii="Cambria Math" w:hAnsi="Cambria Math"/>
                    <w:sz w:val="28"/>
                    <w:szCs w:val="28"/>
                  </w:rPr>
                  <m:t>Course Credits</m:t>
                </m:r>
              </m:e>
            </m:d>
            <m:r>
              <m:rPr>
                <m:sty m:val="bi"/>
              </m:rPr>
              <w:rPr>
                <w:rFonts w:ascii="Cambria Math" w:hAnsi="Cambria Math"/>
                <w:sz w:val="28"/>
                <w:szCs w:val="28"/>
              </w:rPr>
              <m:t xml:space="preserve"> for all the Courses in that Semester</m:t>
            </m:r>
          </m:den>
        </m:f>
        <m:r>
          <m:rPr>
            <m:sty m:val="bi"/>
          </m:rPr>
          <w:rPr>
            <w:rFonts w:ascii="Cambria Math" w:hAnsi="Cambria Math"/>
            <w:sz w:val="28"/>
            <w:szCs w:val="28"/>
          </w:rPr>
          <m:t xml:space="preserve"> </m:t>
        </m:r>
      </m:oMath>
      <w:r w:rsidR="00040CF7" w:rsidRPr="00B67CF2">
        <w:rPr>
          <w:b/>
          <w:sz w:val="28"/>
          <w:szCs w:val="28"/>
        </w:rPr>
        <w:t xml:space="preserve"> </w:t>
      </w:r>
    </w:p>
    <w:p w14:paraId="0B1BF26D" w14:textId="4A3005A8" w:rsidR="00040CF7" w:rsidRPr="00B67CF2" w:rsidRDefault="00040CF7" w:rsidP="00821528">
      <w:pPr>
        <w:rPr>
          <w:b/>
          <w:sz w:val="28"/>
          <w:szCs w:val="28"/>
        </w:rPr>
      </w:pPr>
    </w:p>
    <w:p w14:paraId="2F55D181" w14:textId="0A5302AE" w:rsidR="00040CF7" w:rsidRPr="00D56AF8" w:rsidRDefault="00040CF7" w:rsidP="00821528">
      <w:pPr>
        <w:rPr>
          <w:b/>
        </w:rPr>
      </w:pPr>
    </w:p>
    <w:p w14:paraId="2D9A8542" w14:textId="5347EF6F" w:rsidR="00040CF7" w:rsidRPr="00D56AF8" w:rsidRDefault="00040CF7" w:rsidP="00821528">
      <w:pPr>
        <w:rPr>
          <w:b/>
        </w:rPr>
      </w:pPr>
    </w:p>
    <w:p w14:paraId="09B94C78" w14:textId="77777777" w:rsidR="00281D45" w:rsidRPr="00D56AF8" w:rsidRDefault="00281D45" w:rsidP="00821528">
      <w:pPr>
        <w:rPr>
          <w:b/>
        </w:rPr>
      </w:pPr>
    </w:p>
    <w:p w14:paraId="12F5B12D" w14:textId="70A4AD27" w:rsidR="00040CF7" w:rsidRPr="00B67CF2" w:rsidRDefault="00040CF7" w:rsidP="00821528">
      <w:pPr>
        <w:rPr>
          <w:b/>
          <w:sz w:val="28"/>
          <w:szCs w:val="28"/>
        </w:rPr>
      </w:pPr>
      <w:r w:rsidRPr="00B67CF2">
        <w:rPr>
          <w:b/>
          <w:sz w:val="28"/>
          <w:szCs w:val="28"/>
        </w:rPr>
        <w:t>Example</w:t>
      </w:r>
      <w:r w:rsidR="00281D45" w:rsidRPr="00B67CF2">
        <w:rPr>
          <w:b/>
          <w:sz w:val="28"/>
          <w:szCs w:val="28"/>
        </w:rPr>
        <w:t xml:space="preserve"> for Computation of SGPA</w:t>
      </w:r>
    </w:p>
    <w:p w14:paraId="248483F3" w14:textId="0AC6B7C1" w:rsidR="00281D45" w:rsidRPr="00D56AF8" w:rsidRDefault="00281D45" w:rsidP="00821528">
      <w:pPr>
        <w:rPr>
          <w:b/>
        </w:rPr>
      </w:pPr>
    </w:p>
    <w:tbl>
      <w:tblPr>
        <w:tblStyle w:val="TableGrid"/>
        <w:tblW w:w="8784" w:type="dxa"/>
        <w:tblLook w:val="04A0" w:firstRow="1" w:lastRow="0" w:firstColumn="1" w:lastColumn="0" w:noHBand="0" w:noVBand="1"/>
      </w:tblPr>
      <w:tblGrid>
        <w:gridCol w:w="1370"/>
        <w:gridCol w:w="1337"/>
        <w:gridCol w:w="1302"/>
        <w:gridCol w:w="1334"/>
        <w:gridCol w:w="1334"/>
        <w:gridCol w:w="2107"/>
      </w:tblGrid>
      <w:tr w:rsidR="00281D45" w:rsidRPr="00D56AF8" w14:paraId="0CB3D187" w14:textId="77777777" w:rsidTr="00281D45">
        <w:trPr>
          <w:trHeight w:val="1306"/>
        </w:trPr>
        <w:tc>
          <w:tcPr>
            <w:tcW w:w="1370" w:type="dxa"/>
            <w:vAlign w:val="center"/>
          </w:tcPr>
          <w:p w14:paraId="028EAE04" w14:textId="0743EA54" w:rsidR="00281D45" w:rsidRPr="00D56AF8" w:rsidRDefault="00281D45" w:rsidP="00281D45">
            <w:pPr>
              <w:jc w:val="center"/>
              <w:rPr>
                <w:b/>
              </w:rPr>
            </w:pPr>
            <w:r w:rsidRPr="00D56AF8">
              <w:rPr>
                <w:b/>
              </w:rPr>
              <w:t>Course</w:t>
            </w:r>
          </w:p>
        </w:tc>
        <w:tc>
          <w:tcPr>
            <w:tcW w:w="1337" w:type="dxa"/>
            <w:vAlign w:val="center"/>
          </w:tcPr>
          <w:p w14:paraId="36B68E52" w14:textId="4E2E4BE0" w:rsidR="00281D45" w:rsidRPr="00D56AF8" w:rsidRDefault="00281D45" w:rsidP="00281D45">
            <w:pPr>
              <w:jc w:val="center"/>
              <w:rPr>
                <w:b/>
              </w:rPr>
            </w:pPr>
            <w:r w:rsidRPr="00D56AF8">
              <w:rPr>
                <w:b/>
              </w:rPr>
              <w:t>Credit</w:t>
            </w:r>
          </w:p>
        </w:tc>
        <w:tc>
          <w:tcPr>
            <w:tcW w:w="1302" w:type="dxa"/>
            <w:vAlign w:val="center"/>
          </w:tcPr>
          <w:p w14:paraId="3E9D8490" w14:textId="77777777" w:rsidR="00281D45" w:rsidRPr="00D56AF8" w:rsidRDefault="00281D45" w:rsidP="00281D45">
            <w:pPr>
              <w:jc w:val="center"/>
              <w:rPr>
                <w:b/>
              </w:rPr>
            </w:pPr>
            <w:r w:rsidRPr="00D56AF8">
              <w:rPr>
                <w:b/>
              </w:rPr>
              <w:t>Marks</w:t>
            </w:r>
          </w:p>
          <w:p w14:paraId="6EEFE972" w14:textId="211559F8" w:rsidR="00281D45" w:rsidRPr="00D56AF8" w:rsidRDefault="00281D45" w:rsidP="00281D45">
            <w:pPr>
              <w:jc w:val="center"/>
              <w:rPr>
                <w:b/>
              </w:rPr>
            </w:pPr>
            <w:r w:rsidRPr="00D56AF8">
              <w:rPr>
                <w:b/>
              </w:rPr>
              <w:t>Obtained</w:t>
            </w:r>
          </w:p>
        </w:tc>
        <w:tc>
          <w:tcPr>
            <w:tcW w:w="1334" w:type="dxa"/>
            <w:vAlign w:val="center"/>
          </w:tcPr>
          <w:p w14:paraId="147EA27B" w14:textId="41EE52EB" w:rsidR="00281D45" w:rsidRPr="00D56AF8" w:rsidRDefault="00281D45" w:rsidP="00281D45">
            <w:pPr>
              <w:jc w:val="center"/>
              <w:rPr>
                <w:b/>
              </w:rPr>
            </w:pPr>
            <w:r w:rsidRPr="00D56AF8">
              <w:rPr>
                <w:b/>
              </w:rPr>
              <w:t>Grade Letter</w:t>
            </w:r>
          </w:p>
        </w:tc>
        <w:tc>
          <w:tcPr>
            <w:tcW w:w="1334" w:type="dxa"/>
            <w:vAlign w:val="center"/>
          </w:tcPr>
          <w:p w14:paraId="592C0620" w14:textId="6650E156" w:rsidR="00281D45" w:rsidRPr="00D56AF8" w:rsidRDefault="00281D45" w:rsidP="00281D45">
            <w:pPr>
              <w:jc w:val="center"/>
              <w:rPr>
                <w:b/>
              </w:rPr>
            </w:pPr>
            <w:r w:rsidRPr="00D56AF8">
              <w:rPr>
                <w:b/>
              </w:rPr>
              <w:t>Grade point</w:t>
            </w:r>
          </w:p>
        </w:tc>
        <w:tc>
          <w:tcPr>
            <w:tcW w:w="2107" w:type="dxa"/>
            <w:vAlign w:val="center"/>
          </w:tcPr>
          <w:p w14:paraId="0976DE32" w14:textId="77777777" w:rsidR="00281D45" w:rsidRPr="00D56AF8" w:rsidRDefault="00281D45" w:rsidP="00281D45">
            <w:pPr>
              <w:jc w:val="center"/>
              <w:rPr>
                <w:b/>
              </w:rPr>
            </w:pPr>
            <w:r w:rsidRPr="00D56AF8">
              <w:rPr>
                <w:b/>
              </w:rPr>
              <w:t>Credit Point</w:t>
            </w:r>
          </w:p>
          <w:p w14:paraId="08F3D15F" w14:textId="001B8893" w:rsidR="00281D45" w:rsidRPr="00D56AF8" w:rsidRDefault="00281D45" w:rsidP="00281D45">
            <w:pPr>
              <w:jc w:val="center"/>
              <w:rPr>
                <w:b/>
              </w:rPr>
            </w:pPr>
            <w:r w:rsidRPr="00D56AF8">
              <w:rPr>
                <w:b/>
              </w:rPr>
              <w:t>(Credit x Grade)</w:t>
            </w:r>
          </w:p>
        </w:tc>
      </w:tr>
      <w:tr w:rsidR="00281D45" w:rsidRPr="00D56AF8" w14:paraId="6C6DCD9D" w14:textId="77777777" w:rsidTr="00281D45">
        <w:trPr>
          <w:trHeight w:val="320"/>
        </w:trPr>
        <w:tc>
          <w:tcPr>
            <w:tcW w:w="1370" w:type="dxa"/>
            <w:vAlign w:val="center"/>
          </w:tcPr>
          <w:p w14:paraId="6979DB5E" w14:textId="5B0A6B72" w:rsidR="00281D45" w:rsidRPr="00D56AF8" w:rsidRDefault="00281D45" w:rsidP="00281D45">
            <w:pPr>
              <w:jc w:val="center"/>
              <w:rPr>
                <w:bCs/>
              </w:rPr>
            </w:pPr>
            <w:r w:rsidRPr="00D56AF8">
              <w:rPr>
                <w:bCs/>
              </w:rPr>
              <w:t>Course 1</w:t>
            </w:r>
          </w:p>
        </w:tc>
        <w:tc>
          <w:tcPr>
            <w:tcW w:w="1337" w:type="dxa"/>
            <w:vAlign w:val="center"/>
          </w:tcPr>
          <w:p w14:paraId="02E18F40" w14:textId="2A7F1122" w:rsidR="00281D45" w:rsidRPr="00D56AF8" w:rsidRDefault="00982F1C" w:rsidP="00281D45">
            <w:pPr>
              <w:jc w:val="center"/>
              <w:rPr>
                <w:bCs/>
              </w:rPr>
            </w:pPr>
            <w:r w:rsidRPr="00D56AF8">
              <w:rPr>
                <w:bCs/>
              </w:rPr>
              <w:t>3</w:t>
            </w:r>
          </w:p>
        </w:tc>
        <w:tc>
          <w:tcPr>
            <w:tcW w:w="1302" w:type="dxa"/>
            <w:vAlign w:val="center"/>
          </w:tcPr>
          <w:p w14:paraId="788B1F7F" w14:textId="2E474B08" w:rsidR="00281D45" w:rsidRPr="00D56AF8" w:rsidRDefault="00281D45" w:rsidP="00281D45">
            <w:pPr>
              <w:jc w:val="center"/>
              <w:rPr>
                <w:bCs/>
              </w:rPr>
            </w:pPr>
            <w:r w:rsidRPr="00D56AF8">
              <w:rPr>
                <w:bCs/>
              </w:rPr>
              <w:t>90</w:t>
            </w:r>
          </w:p>
        </w:tc>
        <w:tc>
          <w:tcPr>
            <w:tcW w:w="1334" w:type="dxa"/>
            <w:vAlign w:val="center"/>
          </w:tcPr>
          <w:p w14:paraId="22414585" w14:textId="5EC49372" w:rsidR="00281D45" w:rsidRPr="00D56AF8" w:rsidRDefault="00281D45" w:rsidP="00281D45">
            <w:pPr>
              <w:jc w:val="center"/>
              <w:rPr>
                <w:bCs/>
              </w:rPr>
            </w:pPr>
            <w:r w:rsidRPr="00D56AF8">
              <w:rPr>
                <w:bCs/>
              </w:rPr>
              <w:t>S</w:t>
            </w:r>
          </w:p>
        </w:tc>
        <w:tc>
          <w:tcPr>
            <w:tcW w:w="1334" w:type="dxa"/>
            <w:vAlign w:val="center"/>
          </w:tcPr>
          <w:p w14:paraId="3D14CCCC" w14:textId="05F545BE" w:rsidR="00281D45" w:rsidRPr="00D56AF8" w:rsidRDefault="00281D45" w:rsidP="00281D45">
            <w:pPr>
              <w:jc w:val="center"/>
              <w:rPr>
                <w:bCs/>
              </w:rPr>
            </w:pPr>
            <w:r w:rsidRPr="00D56AF8">
              <w:rPr>
                <w:bCs/>
              </w:rPr>
              <w:t>10</w:t>
            </w:r>
          </w:p>
        </w:tc>
        <w:tc>
          <w:tcPr>
            <w:tcW w:w="2107" w:type="dxa"/>
            <w:vAlign w:val="center"/>
          </w:tcPr>
          <w:p w14:paraId="6201718B" w14:textId="4BE533C7" w:rsidR="00281D45" w:rsidRPr="00D56AF8" w:rsidRDefault="00982F1C" w:rsidP="00281D45">
            <w:pPr>
              <w:jc w:val="center"/>
              <w:rPr>
                <w:bCs/>
              </w:rPr>
            </w:pPr>
            <w:r w:rsidRPr="00D56AF8">
              <w:rPr>
                <w:bCs/>
              </w:rPr>
              <w:t>30</w:t>
            </w:r>
          </w:p>
        </w:tc>
      </w:tr>
      <w:tr w:rsidR="00281D45" w:rsidRPr="00D56AF8" w14:paraId="23770812" w14:textId="77777777" w:rsidTr="00281D45">
        <w:trPr>
          <w:trHeight w:val="320"/>
        </w:trPr>
        <w:tc>
          <w:tcPr>
            <w:tcW w:w="1370" w:type="dxa"/>
            <w:vAlign w:val="center"/>
          </w:tcPr>
          <w:p w14:paraId="4B76045C" w14:textId="44E9E20D" w:rsidR="00281D45" w:rsidRPr="00D56AF8" w:rsidRDefault="00281D45" w:rsidP="00281D45">
            <w:pPr>
              <w:jc w:val="center"/>
              <w:rPr>
                <w:bCs/>
              </w:rPr>
            </w:pPr>
            <w:r w:rsidRPr="00D56AF8">
              <w:rPr>
                <w:bCs/>
              </w:rPr>
              <w:t>Course 2</w:t>
            </w:r>
          </w:p>
        </w:tc>
        <w:tc>
          <w:tcPr>
            <w:tcW w:w="1337" w:type="dxa"/>
            <w:vAlign w:val="center"/>
          </w:tcPr>
          <w:p w14:paraId="09920EDF" w14:textId="4B29AEFE" w:rsidR="00281D45" w:rsidRPr="00D56AF8" w:rsidRDefault="00281D45" w:rsidP="00281D45">
            <w:pPr>
              <w:jc w:val="center"/>
              <w:rPr>
                <w:bCs/>
              </w:rPr>
            </w:pPr>
            <w:r w:rsidRPr="00D56AF8">
              <w:rPr>
                <w:bCs/>
              </w:rPr>
              <w:t>4</w:t>
            </w:r>
          </w:p>
        </w:tc>
        <w:tc>
          <w:tcPr>
            <w:tcW w:w="1302" w:type="dxa"/>
            <w:vAlign w:val="center"/>
          </w:tcPr>
          <w:p w14:paraId="3078D80B" w14:textId="730B688E" w:rsidR="00281D45" w:rsidRPr="00D56AF8" w:rsidRDefault="00281D45" w:rsidP="00281D45">
            <w:pPr>
              <w:jc w:val="center"/>
              <w:rPr>
                <w:bCs/>
              </w:rPr>
            </w:pPr>
            <w:r w:rsidRPr="00D56AF8">
              <w:rPr>
                <w:bCs/>
              </w:rPr>
              <w:t>85</w:t>
            </w:r>
          </w:p>
        </w:tc>
        <w:tc>
          <w:tcPr>
            <w:tcW w:w="1334" w:type="dxa"/>
            <w:vAlign w:val="center"/>
          </w:tcPr>
          <w:p w14:paraId="4351457F" w14:textId="3659719A" w:rsidR="00281D45" w:rsidRPr="00D56AF8" w:rsidRDefault="00281D45" w:rsidP="00281D45">
            <w:pPr>
              <w:jc w:val="center"/>
              <w:rPr>
                <w:bCs/>
              </w:rPr>
            </w:pPr>
            <w:r w:rsidRPr="00D56AF8">
              <w:rPr>
                <w:bCs/>
              </w:rPr>
              <w:t>A</w:t>
            </w:r>
          </w:p>
        </w:tc>
        <w:tc>
          <w:tcPr>
            <w:tcW w:w="1334" w:type="dxa"/>
            <w:vAlign w:val="center"/>
          </w:tcPr>
          <w:p w14:paraId="1FE3F3BA" w14:textId="2D813E8D" w:rsidR="00281D45" w:rsidRPr="00D56AF8" w:rsidRDefault="00281D45" w:rsidP="00281D45">
            <w:pPr>
              <w:jc w:val="center"/>
              <w:rPr>
                <w:bCs/>
              </w:rPr>
            </w:pPr>
            <w:r w:rsidRPr="00D56AF8">
              <w:rPr>
                <w:bCs/>
              </w:rPr>
              <w:t>9</w:t>
            </w:r>
          </w:p>
        </w:tc>
        <w:tc>
          <w:tcPr>
            <w:tcW w:w="2107" w:type="dxa"/>
            <w:vAlign w:val="center"/>
          </w:tcPr>
          <w:p w14:paraId="0709F134" w14:textId="2DF9A3BF" w:rsidR="00281D45" w:rsidRPr="00D56AF8" w:rsidRDefault="00281D45" w:rsidP="00281D45">
            <w:pPr>
              <w:jc w:val="center"/>
              <w:rPr>
                <w:bCs/>
              </w:rPr>
            </w:pPr>
            <w:r w:rsidRPr="00D56AF8">
              <w:rPr>
                <w:bCs/>
              </w:rPr>
              <w:t>36</w:t>
            </w:r>
          </w:p>
        </w:tc>
      </w:tr>
      <w:tr w:rsidR="00281D45" w:rsidRPr="00D56AF8" w14:paraId="03F47DA2" w14:textId="77777777" w:rsidTr="00281D45">
        <w:trPr>
          <w:trHeight w:val="332"/>
        </w:trPr>
        <w:tc>
          <w:tcPr>
            <w:tcW w:w="1370" w:type="dxa"/>
            <w:vAlign w:val="center"/>
          </w:tcPr>
          <w:p w14:paraId="287D6C83" w14:textId="4207FC61" w:rsidR="00281D45" w:rsidRPr="00D56AF8" w:rsidRDefault="00281D45" w:rsidP="00281D45">
            <w:pPr>
              <w:jc w:val="center"/>
              <w:rPr>
                <w:bCs/>
              </w:rPr>
            </w:pPr>
            <w:r w:rsidRPr="00D56AF8">
              <w:rPr>
                <w:bCs/>
              </w:rPr>
              <w:t>Course 3</w:t>
            </w:r>
          </w:p>
        </w:tc>
        <w:tc>
          <w:tcPr>
            <w:tcW w:w="1337" w:type="dxa"/>
            <w:vAlign w:val="center"/>
          </w:tcPr>
          <w:p w14:paraId="6EB8AC7D" w14:textId="7397B1D8" w:rsidR="00281D45" w:rsidRPr="00D56AF8" w:rsidRDefault="00982F1C" w:rsidP="00281D45">
            <w:pPr>
              <w:jc w:val="center"/>
              <w:rPr>
                <w:bCs/>
              </w:rPr>
            </w:pPr>
            <w:r w:rsidRPr="00D56AF8">
              <w:rPr>
                <w:bCs/>
              </w:rPr>
              <w:t>3</w:t>
            </w:r>
          </w:p>
        </w:tc>
        <w:tc>
          <w:tcPr>
            <w:tcW w:w="1302" w:type="dxa"/>
            <w:vAlign w:val="center"/>
          </w:tcPr>
          <w:p w14:paraId="045CC1A7" w14:textId="638127CD" w:rsidR="00281D45" w:rsidRPr="00D56AF8" w:rsidRDefault="00281D45" w:rsidP="00281D45">
            <w:pPr>
              <w:jc w:val="center"/>
              <w:rPr>
                <w:bCs/>
              </w:rPr>
            </w:pPr>
            <w:r w:rsidRPr="00D56AF8">
              <w:rPr>
                <w:bCs/>
              </w:rPr>
              <w:t>70</w:t>
            </w:r>
          </w:p>
        </w:tc>
        <w:tc>
          <w:tcPr>
            <w:tcW w:w="1334" w:type="dxa"/>
            <w:vAlign w:val="center"/>
          </w:tcPr>
          <w:p w14:paraId="3DBE1B84" w14:textId="2067FE15" w:rsidR="00281D45" w:rsidRPr="00D56AF8" w:rsidRDefault="00281D45" w:rsidP="00281D45">
            <w:pPr>
              <w:jc w:val="center"/>
              <w:rPr>
                <w:bCs/>
              </w:rPr>
            </w:pPr>
            <w:r w:rsidRPr="00D56AF8">
              <w:rPr>
                <w:bCs/>
              </w:rPr>
              <w:t>B</w:t>
            </w:r>
          </w:p>
        </w:tc>
        <w:tc>
          <w:tcPr>
            <w:tcW w:w="1334" w:type="dxa"/>
            <w:vAlign w:val="center"/>
          </w:tcPr>
          <w:p w14:paraId="41326434" w14:textId="5249675C" w:rsidR="00281D45" w:rsidRPr="00D56AF8" w:rsidRDefault="00281D45" w:rsidP="00281D45">
            <w:pPr>
              <w:jc w:val="center"/>
              <w:rPr>
                <w:bCs/>
              </w:rPr>
            </w:pPr>
            <w:r w:rsidRPr="00D56AF8">
              <w:rPr>
                <w:bCs/>
              </w:rPr>
              <w:t>8</w:t>
            </w:r>
          </w:p>
        </w:tc>
        <w:tc>
          <w:tcPr>
            <w:tcW w:w="2107" w:type="dxa"/>
            <w:vAlign w:val="center"/>
          </w:tcPr>
          <w:p w14:paraId="453B0325" w14:textId="0509F778" w:rsidR="00281D45" w:rsidRPr="00D56AF8" w:rsidRDefault="00982F1C" w:rsidP="00281D45">
            <w:pPr>
              <w:jc w:val="center"/>
              <w:rPr>
                <w:bCs/>
              </w:rPr>
            </w:pPr>
            <w:r w:rsidRPr="00D56AF8">
              <w:rPr>
                <w:bCs/>
              </w:rPr>
              <w:t>24</w:t>
            </w:r>
          </w:p>
        </w:tc>
      </w:tr>
      <w:tr w:rsidR="00281D45" w:rsidRPr="00D56AF8" w14:paraId="4C8E0DED" w14:textId="77777777" w:rsidTr="00281D45">
        <w:trPr>
          <w:trHeight w:val="320"/>
        </w:trPr>
        <w:tc>
          <w:tcPr>
            <w:tcW w:w="1370" w:type="dxa"/>
            <w:vAlign w:val="center"/>
          </w:tcPr>
          <w:p w14:paraId="55846580" w14:textId="7E54FB72" w:rsidR="00281D45" w:rsidRPr="00D56AF8" w:rsidRDefault="00281D45" w:rsidP="00281D45">
            <w:pPr>
              <w:jc w:val="center"/>
              <w:rPr>
                <w:bCs/>
              </w:rPr>
            </w:pPr>
            <w:r w:rsidRPr="00D56AF8">
              <w:rPr>
                <w:bCs/>
              </w:rPr>
              <w:t>Course 4</w:t>
            </w:r>
          </w:p>
        </w:tc>
        <w:tc>
          <w:tcPr>
            <w:tcW w:w="1337" w:type="dxa"/>
            <w:vAlign w:val="center"/>
          </w:tcPr>
          <w:p w14:paraId="5336BB70" w14:textId="265F0B81" w:rsidR="00281D45" w:rsidRPr="00D56AF8" w:rsidRDefault="00281D45" w:rsidP="00281D45">
            <w:pPr>
              <w:jc w:val="center"/>
              <w:rPr>
                <w:bCs/>
              </w:rPr>
            </w:pPr>
            <w:r w:rsidRPr="00D56AF8">
              <w:rPr>
                <w:bCs/>
              </w:rPr>
              <w:t>3</w:t>
            </w:r>
          </w:p>
        </w:tc>
        <w:tc>
          <w:tcPr>
            <w:tcW w:w="1302" w:type="dxa"/>
            <w:vAlign w:val="center"/>
          </w:tcPr>
          <w:p w14:paraId="75D36DB5" w14:textId="07F33366" w:rsidR="00281D45" w:rsidRPr="00D56AF8" w:rsidRDefault="00281D45" w:rsidP="00281D45">
            <w:pPr>
              <w:jc w:val="center"/>
              <w:rPr>
                <w:bCs/>
              </w:rPr>
            </w:pPr>
            <w:r w:rsidRPr="00D56AF8">
              <w:rPr>
                <w:bCs/>
              </w:rPr>
              <w:t>86</w:t>
            </w:r>
          </w:p>
        </w:tc>
        <w:tc>
          <w:tcPr>
            <w:tcW w:w="1334" w:type="dxa"/>
            <w:vAlign w:val="center"/>
          </w:tcPr>
          <w:p w14:paraId="75C18CA7" w14:textId="508B3D00" w:rsidR="00281D45" w:rsidRPr="00D56AF8" w:rsidRDefault="00281D45" w:rsidP="00281D45">
            <w:pPr>
              <w:jc w:val="center"/>
              <w:rPr>
                <w:bCs/>
              </w:rPr>
            </w:pPr>
            <w:r w:rsidRPr="00D56AF8">
              <w:rPr>
                <w:bCs/>
              </w:rPr>
              <w:t>A</w:t>
            </w:r>
          </w:p>
        </w:tc>
        <w:tc>
          <w:tcPr>
            <w:tcW w:w="1334" w:type="dxa"/>
            <w:vAlign w:val="center"/>
          </w:tcPr>
          <w:p w14:paraId="1D3DE220" w14:textId="650F20D7" w:rsidR="00281D45" w:rsidRPr="00D56AF8" w:rsidRDefault="00281D45" w:rsidP="00281D45">
            <w:pPr>
              <w:jc w:val="center"/>
              <w:rPr>
                <w:bCs/>
              </w:rPr>
            </w:pPr>
            <w:r w:rsidRPr="00D56AF8">
              <w:rPr>
                <w:bCs/>
              </w:rPr>
              <w:t>9</w:t>
            </w:r>
          </w:p>
        </w:tc>
        <w:tc>
          <w:tcPr>
            <w:tcW w:w="2107" w:type="dxa"/>
            <w:vAlign w:val="center"/>
          </w:tcPr>
          <w:p w14:paraId="6A18980D" w14:textId="554D15DB" w:rsidR="00281D45" w:rsidRPr="00D56AF8" w:rsidRDefault="00281D45" w:rsidP="00281D45">
            <w:pPr>
              <w:jc w:val="center"/>
              <w:rPr>
                <w:bCs/>
              </w:rPr>
            </w:pPr>
            <w:r w:rsidRPr="00D56AF8">
              <w:rPr>
                <w:bCs/>
              </w:rPr>
              <w:t>27</w:t>
            </w:r>
          </w:p>
        </w:tc>
      </w:tr>
      <w:tr w:rsidR="00281D45" w:rsidRPr="00D56AF8" w14:paraId="296D96E3" w14:textId="77777777" w:rsidTr="00281D45">
        <w:trPr>
          <w:trHeight w:val="320"/>
        </w:trPr>
        <w:tc>
          <w:tcPr>
            <w:tcW w:w="1370" w:type="dxa"/>
            <w:vAlign w:val="center"/>
          </w:tcPr>
          <w:p w14:paraId="00B929D3" w14:textId="7769A22A" w:rsidR="00281D45" w:rsidRPr="00D56AF8" w:rsidRDefault="00281D45" w:rsidP="00281D45">
            <w:pPr>
              <w:jc w:val="center"/>
              <w:rPr>
                <w:bCs/>
              </w:rPr>
            </w:pPr>
            <w:r w:rsidRPr="00D56AF8">
              <w:rPr>
                <w:bCs/>
              </w:rPr>
              <w:t>Course 5</w:t>
            </w:r>
          </w:p>
        </w:tc>
        <w:tc>
          <w:tcPr>
            <w:tcW w:w="1337" w:type="dxa"/>
            <w:vAlign w:val="center"/>
          </w:tcPr>
          <w:p w14:paraId="5A862645" w14:textId="274909BD" w:rsidR="00281D45" w:rsidRPr="00D56AF8" w:rsidRDefault="00281D45" w:rsidP="00281D45">
            <w:pPr>
              <w:jc w:val="center"/>
              <w:rPr>
                <w:bCs/>
              </w:rPr>
            </w:pPr>
            <w:r w:rsidRPr="00D56AF8">
              <w:rPr>
                <w:bCs/>
              </w:rPr>
              <w:t>3</w:t>
            </w:r>
          </w:p>
        </w:tc>
        <w:tc>
          <w:tcPr>
            <w:tcW w:w="1302" w:type="dxa"/>
            <w:vAlign w:val="center"/>
          </w:tcPr>
          <w:p w14:paraId="5A70E568" w14:textId="722E5702" w:rsidR="00281D45" w:rsidRPr="00D56AF8" w:rsidRDefault="00281D45" w:rsidP="00281D45">
            <w:pPr>
              <w:jc w:val="center"/>
              <w:rPr>
                <w:bCs/>
              </w:rPr>
            </w:pPr>
            <w:r w:rsidRPr="00D56AF8">
              <w:rPr>
                <w:bCs/>
              </w:rPr>
              <w:t>78</w:t>
            </w:r>
          </w:p>
        </w:tc>
        <w:tc>
          <w:tcPr>
            <w:tcW w:w="1334" w:type="dxa"/>
            <w:vAlign w:val="center"/>
          </w:tcPr>
          <w:p w14:paraId="6776FBC2" w14:textId="08B00CE2" w:rsidR="00281D45" w:rsidRPr="00D56AF8" w:rsidRDefault="00281D45" w:rsidP="00281D45">
            <w:pPr>
              <w:jc w:val="center"/>
              <w:rPr>
                <w:bCs/>
              </w:rPr>
            </w:pPr>
            <w:r w:rsidRPr="00D56AF8">
              <w:rPr>
                <w:bCs/>
              </w:rPr>
              <w:t>B</w:t>
            </w:r>
          </w:p>
        </w:tc>
        <w:tc>
          <w:tcPr>
            <w:tcW w:w="1334" w:type="dxa"/>
            <w:vAlign w:val="center"/>
          </w:tcPr>
          <w:p w14:paraId="5AA52CD9" w14:textId="106BD1F1" w:rsidR="00281D45" w:rsidRPr="00D56AF8" w:rsidRDefault="00281D45" w:rsidP="00281D45">
            <w:pPr>
              <w:jc w:val="center"/>
              <w:rPr>
                <w:bCs/>
              </w:rPr>
            </w:pPr>
            <w:r w:rsidRPr="00D56AF8">
              <w:rPr>
                <w:bCs/>
              </w:rPr>
              <w:t>8</w:t>
            </w:r>
          </w:p>
        </w:tc>
        <w:tc>
          <w:tcPr>
            <w:tcW w:w="2107" w:type="dxa"/>
            <w:vAlign w:val="center"/>
          </w:tcPr>
          <w:p w14:paraId="0DB665D7" w14:textId="51FE757D" w:rsidR="00281D45" w:rsidRPr="00D56AF8" w:rsidRDefault="00281D45" w:rsidP="00281D45">
            <w:pPr>
              <w:jc w:val="center"/>
              <w:rPr>
                <w:bCs/>
              </w:rPr>
            </w:pPr>
            <w:r w:rsidRPr="00D56AF8">
              <w:rPr>
                <w:bCs/>
              </w:rPr>
              <w:t>24</w:t>
            </w:r>
          </w:p>
        </w:tc>
      </w:tr>
      <w:tr w:rsidR="00281D45" w:rsidRPr="00D56AF8" w14:paraId="554CA742" w14:textId="77777777" w:rsidTr="00281D45">
        <w:trPr>
          <w:trHeight w:val="332"/>
        </w:trPr>
        <w:tc>
          <w:tcPr>
            <w:tcW w:w="1370" w:type="dxa"/>
            <w:vAlign w:val="center"/>
          </w:tcPr>
          <w:p w14:paraId="6C425BA1" w14:textId="238077D7" w:rsidR="00281D45" w:rsidRPr="00D56AF8" w:rsidRDefault="00281D45" w:rsidP="00281D45">
            <w:pPr>
              <w:jc w:val="center"/>
              <w:rPr>
                <w:bCs/>
              </w:rPr>
            </w:pPr>
            <w:r w:rsidRPr="00D56AF8">
              <w:rPr>
                <w:bCs/>
              </w:rPr>
              <w:t>Course 6</w:t>
            </w:r>
          </w:p>
        </w:tc>
        <w:tc>
          <w:tcPr>
            <w:tcW w:w="1337" w:type="dxa"/>
            <w:vAlign w:val="center"/>
          </w:tcPr>
          <w:p w14:paraId="48C20F2C" w14:textId="2BA8D236" w:rsidR="00281D45" w:rsidRPr="00D56AF8" w:rsidRDefault="00982F1C" w:rsidP="00281D45">
            <w:pPr>
              <w:jc w:val="center"/>
              <w:rPr>
                <w:bCs/>
              </w:rPr>
            </w:pPr>
            <w:r w:rsidRPr="00D56AF8">
              <w:rPr>
                <w:bCs/>
              </w:rPr>
              <w:t>3</w:t>
            </w:r>
          </w:p>
        </w:tc>
        <w:tc>
          <w:tcPr>
            <w:tcW w:w="1302" w:type="dxa"/>
            <w:vAlign w:val="center"/>
          </w:tcPr>
          <w:p w14:paraId="63DE62F9" w14:textId="2C5DB90E" w:rsidR="00281D45" w:rsidRPr="00D56AF8" w:rsidRDefault="00281D45" w:rsidP="00281D45">
            <w:pPr>
              <w:jc w:val="center"/>
              <w:rPr>
                <w:bCs/>
              </w:rPr>
            </w:pPr>
            <w:r w:rsidRPr="00D56AF8">
              <w:rPr>
                <w:bCs/>
              </w:rPr>
              <w:t>75</w:t>
            </w:r>
          </w:p>
        </w:tc>
        <w:tc>
          <w:tcPr>
            <w:tcW w:w="1334" w:type="dxa"/>
            <w:vAlign w:val="center"/>
          </w:tcPr>
          <w:p w14:paraId="57CCE32D" w14:textId="28FC3CF9" w:rsidR="00281D45" w:rsidRPr="00D56AF8" w:rsidRDefault="00281D45" w:rsidP="00281D45">
            <w:pPr>
              <w:jc w:val="center"/>
              <w:rPr>
                <w:bCs/>
              </w:rPr>
            </w:pPr>
            <w:r w:rsidRPr="00D56AF8">
              <w:rPr>
                <w:bCs/>
              </w:rPr>
              <w:t>B</w:t>
            </w:r>
          </w:p>
        </w:tc>
        <w:tc>
          <w:tcPr>
            <w:tcW w:w="1334" w:type="dxa"/>
            <w:vAlign w:val="center"/>
          </w:tcPr>
          <w:p w14:paraId="6A34072B" w14:textId="4E0C8BE8" w:rsidR="00281D45" w:rsidRPr="00D56AF8" w:rsidRDefault="00281D45" w:rsidP="00281D45">
            <w:pPr>
              <w:jc w:val="center"/>
              <w:rPr>
                <w:bCs/>
              </w:rPr>
            </w:pPr>
            <w:r w:rsidRPr="00D56AF8">
              <w:rPr>
                <w:bCs/>
              </w:rPr>
              <w:t>8</w:t>
            </w:r>
          </w:p>
        </w:tc>
        <w:tc>
          <w:tcPr>
            <w:tcW w:w="2107" w:type="dxa"/>
            <w:vAlign w:val="center"/>
          </w:tcPr>
          <w:p w14:paraId="6903E3F2" w14:textId="3008EDB4" w:rsidR="00281D45" w:rsidRPr="00D56AF8" w:rsidRDefault="00281D45" w:rsidP="00281D45">
            <w:pPr>
              <w:jc w:val="center"/>
              <w:rPr>
                <w:bCs/>
              </w:rPr>
            </w:pPr>
            <w:r w:rsidRPr="00D56AF8">
              <w:rPr>
                <w:bCs/>
              </w:rPr>
              <w:t>24</w:t>
            </w:r>
          </w:p>
        </w:tc>
      </w:tr>
      <w:tr w:rsidR="00281D45" w:rsidRPr="00D56AF8" w14:paraId="7CBB2F22" w14:textId="77777777" w:rsidTr="00281D45">
        <w:trPr>
          <w:trHeight w:val="320"/>
        </w:trPr>
        <w:tc>
          <w:tcPr>
            <w:tcW w:w="1370" w:type="dxa"/>
            <w:vAlign w:val="center"/>
          </w:tcPr>
          <w:p w14:paraId="78B981D7" w14:textId="05FB7191" w:rsidR="00281D45" w:rsidRPr="00D56AF8" w:rsidRDefault="00281D45" w:rsidP="00281D45">
            <w:pPr>
              <w:jc w:val="center"/>
              <w:rPr>
                <w:bCs/>
              </w:rPr>
            </w:pPr>
            <w:r w:rsidRPr="00D56AF8">
              <w:rPr>
                <w:bCs/>
              </w:rPr>
              <w:t>Course 7</w:t>
            </w:r>
          </w:p>
        </w:tc>
        <w:tc>
          <w:tcPr>
            <w:tcW w:w="1337" w:type="dxa"/>
            <w:vAlign w:val="center"/>
          </w:tcPr>
          <w:p w14:paraId="7FB70066" w14:textId="0E4CC7B0" w:rsidR="00281D45" w:rsidRPr="00D56AF8" w:rsidRDefault="00281D45" w:rsidP="00281D45">
            <w:pPr>
              <w:jc w:val="center"/>
              <w:rPr>
                <w:bCs/>
              </w:rPr>
            </w:pPr>
            <w:r w:rsidRPr="00D56AF8">
              <w:rPr>
                <w:bCs/>
              </w:rPr>
              <w:t>2</w:t>
            </w:r>
          </w:p>
        </w:tc>
        <w:tc>
          <w:tcPr>
            <w:tcW w:w="1302" w:type="dxa"/>
            <w:vAlign w:val="center"/>
          </w:tcPr>
          <w:p w14:paraId="29F48A8F" w14:textId="35AFC107" w:rsidR="00281D45" w:rsidRPr="00D56AF8" w:rsidRDefault="00281D45" w:rsidP="00281D45">
            <w:pPr>
              <w:jc w:val="center"/>
              <w:rPr>
                <w:bCs/>
              </w:rPr>
            </w:pPr>
            <w:r w:rsidRPr="00D56AF8">
              <w:rPr>
                <w:bCs/>
              </w:rPr>
              <w:t>45</w:t>
            </w:r>
          </w:p>
        </w:tc>
        <w:tc>
          <w:tcPr>
            <w:tcW w:w="1334" w:type="dxa"/>
            <w:vAlign w:val="center"/>
          </w:tcPr>
          <w:p w14:paraId="2A974D74" w14:textId="6FBBDCAB" w:rsidR="00281D45" w:rsidRPr="00D56AF8" w:rsidRDefault="00281D45" w:rsidP="00281D45">
            <w:pPr>
              <w:jc w:val="center"/>
              <w:rPr>
                <w:bCs/>
              </w:rPr>
            </w:pPr>
            <w:r w:rsidRPr="00D56AF8">
              <w:rPr>
                <w:bCs/>
              </w:rPr>
              <w:t>D</w:t>
            </w:r>
          </w:p>
        </w:tc>
        <w:tc>
          <w:tcPr>
            <w:tcW w:w="1334" w:type="dxa"/>
            <w:vAlign w:val="center"/>
          </w:tcPr>
          <w:p w14:paraId="0983337C" w14:textId="52602DD4" w:rsidR="00281D45" w:rsidRPr="00D56AF8" w:rsidRDefault="00281D45" w:rsidP="00281D45">
            <w:pPr>
              <w:jc w:val="center"/>
              <w:rPr>
                <w:bCs/>
              </w:rPr>
            </w:pPr>
            <w:r w:rsidRPr="00D56AF8">
              <w:rPr>
                <w:bCs/>
              </w:rPr>
              <w:t>6</w:t>
            </w:r>
          </w:p>
        </w:tc>
        <w:tc>
          <w:tcPr>
            <w:tcW w:w="2107" w:type="dxa"/>
            <w:vAlign w:val="center"/>
          </w:tcPr>
          <w:p w14:paraId="095AD572" w14:textId="0316C265" w:rsidR="00281D45" w:rsidRPr="00D56AF8" w:rsidRDefault="00281D45" w:rsidP="00281D45">
            <w:pPr>
              <w:jc w:val="center"/>
              <w:rPr>
                <w:bCs/>
              </w:rPr>
            </w:pPr>
            <w:r w:rsidRPr="00D56AF8">
              <w:rPr>
                <w:bCs/>
              </w:rPr>
              <w:t>12</w:t>
            </w:r>
          </w:p>
        </w:tc>
      </w:tr>
      <w:tr w:rsidR="00281D45" w:rsidRPr="00D56AF8" w14:paraId="0EFCD293" w14:textId="77777777" w:rsidTr="00281D45">
        <w:trPr>
          <w:trHeight w:val="320"/>
        </w:trPr>
        <w:tc>
          <w:tcPr>
            <w:tcW w:w="1370" w:type="dxa"/>
            <w:vAlign w:val="center"/>
          </w:tcPr>
          <w:p w14:paraId="1A54AB4A" w14:textId="0A1FE827" w:rsidR="00281D45" w:rsidRPr="00D56AF8" w:rsidRDefault="00281D45" w:rsidP="00281D45">
            <w:pPr>
              <w:jc w:val="center"/>
              <w:rPr>
                <w:bCs/>
              </w:rPr>
            </w:pPr>
            <w:r w:rsidRPr="00D56AF8">
              <w:rPr>
                <w:bCs/>
              </w:rPr>
              <w:t>Course 8</w:t>
            </w:r>
          </w:p>
        </w:tc>
        <w:tc>
          <w:tcPr>
            <w:tcW w:w="1337" w:type="dxa"/>
            <w:vAlign w:val="center"/>
          </w:tcPr>
          <w:p w14:paraId="3D3BE610" w14:textId="21B2DBBF" w:rsidR="00281D45" w:rsidRPr="00D56AF8" w:rsidRDefault="00982F1C" w:rsidP="00281D45">
            <w:pPr>
              <w:jc w:val="center"/>
              <w:rPr>
                <w:bCs/>
              </w:rPr>
            </w:pPr>
            <w:r w:rsidRPr="00D56AF8">
              <w:rPr>
                <w:bCs/>
              </w:rPr>
              <w:t>2</w:t>
            </w:r>
          </w:p>
        </w:tc>
        <w:tc>
          <w:tcPr>
            <w:tcW w:w="1302" w:type="dxa"/>
            <w:vAlign w:val="center"/>
          </w:tcPr>
          <w:p w14:paraId="7D67636C" w14:textId="67F28AD2" w:rsidR="00281D45" w:rsidRPr="00D56AF8" w:rsidRDefault="00281D45" w:rsidP="00281D45">
            <w:pPr>
              <w:jc w:val="center"/>
              <w:rPr>
                <w:bCs/>
              </w:rPr>
            </w:pPr>
            <w:r w:rsidRPr="00D56AF8">
              <w:rPr>
                <w:bCs/>
              </w:rPr>
              <w:t>78</w:t>
            </w:r>
          </w:p>
        </w:tc>
        <w:tc>
          <w:tcPr>
            <w:tcW w:w="1334" w:type="dxa"/>
            <w:vAlign w:val="center"/>
          </w:tcPr>
          <w:p w14:paraId="3DF5C5C9" w14:textId="150D7F83" w:rsidR="00281D45" w:rsidRPr="00D56AF8" w:rsidRDefault="00281D45" w:rsidP="00281D45">
            <w:pPr>
              <w:jc w:val="center"/>
              <w:rPr>
                <w:bCs/>
              </w:rPr>
            </w:pPr>
            <w:r w:rsidRPr="00D56AF8">
              <w:rPr>
                <w:bCs/>
              </w:rPr>
              <w:t>B</w:t>
            </w:r>
          </w:p>
        </w:tc>
        <w:tc>
          <w:tcPr>
            <w:tcW w:w="1334" w:type="dxa"/>
            <w:vAlign w:val="center"/>
          </w:tcPr>
          <w:p w14:paraId="18B17EEC" w14:textId="5CD4E26C" w:rsidR="00281D45" w:rsidRPr="00D56AF8" w:rsidRDefault="00281D45" w:rsidP="00281D45">
            <w:pPr>
              <w:jc w:val="center"/>
              <w:rPr>
                <w:bCs/>
              </w:rPr>
            </w:pPr>
            <w:r w:rsidRPr="00D56AF8">
              <w:rPr>
                <w:bCs/>
              </w:rPr>
              <w:t>8</w:t>
            </w:r>
          </w:p>
        </w:tc>
        <w:tc>
          <w:tcPr>
            <w:tcW w:w="2107" w:type="dxa"/>
            <w:vAlign w:val="center"/>
          </w:tcPr>
          <w:p w14:paraId="6C5EE179" w14:textId="0C828504" w:rsidR="00281D45" w:rsidRPr="00D56AF8" w:rsidRDefault="00281D45" w:rsidP="00281D45">
            <w:pPr>
              <w:jc w:val="center"/>
              <w:rPr>
                <w:bCs/>
              </w:rPr>
            </w:pPr>
            <w:r w:rsidRPr="00D56AF8">
              <w:rPr>
                <w:bCs/>
              </w:rPr>
              <w:t>16</w:t>
            </w:r>
          </w:p>
        </w:tc>
      </w:tr>
      <w:tr w:rsidR="00982F1C" w:rsidRPr="00D56AF8" w14:paraId="204BED98" w14:textId="77777777" w:rsidTr="00281D45">
        <w:trPr>
          <w:trHeight w:val="320"/>
        </w:trPr>
        <w:tc>
          <w:tcPr>
            <w:tcW w:w="1370" w:type="dxa"/>
            <w:vAlign w:val="center"/>
          </w:tcPr>
          <w:p w14:paraId="3C126446" w14:textId="67C7F867" w:rsidR="00982F1C" w:rsidRPr="00D56AF8" w:rsidRDefault="00982F1C" w:rsidP="00281D45">
            <w:pPr>
              <w:jc w:val="center"/>
              <w:rPr>
                <w:bCs/>
              </w:rPr>
            </w:pPr>
            <w:r w:rsidRPr="00D56AF8">
              <w:rPr>
                <w:bCs/>
              </w:rPr>
              <w:t>Course 9</w:t>
            </w:r>
          </w:p>
        </w:tc>
        <w:tc>
          <w:tcPr>
            <w:tcW w:w="1337" w:type="dxa"/>
            <w:vAlign w:val="center"/>
          </w:tcPr>
          <w:p w14:paraId="289D9E02" w14:textId="7D9173D6" w:rsidR="00982F1C" w:rsidRPr="00D56AF8" w:rsidRDefault="00982F1C" w:rsidP="00281D45">
            <w:pPr>
              <w:jc w:val="center"/>
              <w:rPr>
                <w:bCs/>
              </w:rPr>
            </w:pPr>
            <w:r w:rsidRPr="00D56AF8">
              <w:rPr>
                <w:bCs/>
              </w:rPr>
              <w:t>1</w:t>
            </w:r>
          </w:p>
        </w:tc>
        <w:tc>
          <w:tcPr>
            <w:tcW w:w="1302" w:type="dxa"/>
            <w:vAlign w:val="center"/>
          </w:tcPr>
          <w:p w14:paraId="41C37EA1" w14:textId="703C38BA" w:rsidR="00982F1C" w:rsidRPr="00D56AF8" w:rsidRDefault="00982F1C" w:rsidP="00281D45">
            <w:pPr>
              <w:jc w:val="center"/>
              <w:rPr>
                <w:bCs/>
              </w:rPr>
            </w:pPr>
            <w:r w:rsidRPr="00D56AF8">
              <w:rPr>
                <w:bCs/>
              </w:rPr>
              <w:t>80</w:t>
            </w:r>
          </w:p>
        </w:tc>
        <w:tc>
          <w:tcPr>
            <w:tcW w:w="1334" w:type="dxa"/>
            <w:vAlign w:val="center"/>
          </w:tcPr>
          <w:p w14:paraId="03DDC068" w14:textId="515923EA" w:rsidR="00982F1C" w:rsidRPr="00D56AF8" w:rsidRDefault="00982F1C" w:rsidP="00281D45">
            <w:pPr>
              <w:jc w:val="center"/>
              <w:rPr>
                <w:bCs/>
              </w:rPr>
            </w:pPr>
            <w:r w:rsidRPr="00D56AF8">
              <w:rPr>
                <w:bCs/>
              </w:rPr>
              <w:t>A</w:t>
            </w:r>
          </w:p>
        </w:tc>
        <w:tc>
          <w:tcPr>
            <w:tcW w:w="1334" w:type="dxa"/>
            <w:vAlign w:val="center"/>
          </w:tcPr>
          <w:p w14:paraId="6D2B080E" w14:textId="63C3BB05" w:rsidR="00982F1C" w:rsidRPr="00D56AF8" w:rsidRDefault="00982F1C" w:rsidP="00281D45">
            <w:pPr>
              <w:jc w:val="center"/>
              <w:rPr>
                <w:bCs/>
              </w:rPr>
            </w:pPr>
            <w:r w:rsidRPr="00D56AF8">
              <w:rPr>
                <w:bCs/>
              </w:rPr>
              <w:t>9</w:t>
            </w:r>
          </w:p>
        </w:tc>
        <w:tc>
          <w:tcPr>
            <w:tcW w:w="2107" w:type="dxa"/>
            <w:vAlign w:val="center"/>
          </w:tcPr>
          <w:p w14:paraId="26E0FCB8" w14:textId="66EAA80C" w:rsidR="00982F1C" w:rsidRPr="00D56AF8" w:rsidRDefault="00982F1C" w:rsidP="00281D45">
            <w:pPr>
              <w:jc w:val="center"/>
              <w:rPr>
                <w:bCs/>
              </w:rPr>
            </w:pPr>
            <w:r w:rsidRPr="00D56AF8">
              <w:rPr>
                <w:bCs/>
              </w:rPr>
              <w:t>9</w:t>
            </w:r>
          </w:p>
        </w:tc>
      </w:tr>
      <w:tr w:rsidR="00281D45" w:rsidRPr="00D56AF8" w14:paraId="56F28AFB" w14:textId="77777777" w:rsidTr="00281D45">
        <w:trPr>
          <w:trHeight w:val="55"/>
        </w:trPr>
        <w:tc>
          <w:tcPr>
            <w:tcW w:w="1370" w:type="dxa"/>
            <w:vAlign w:val="center"/>
          </w:tcPr>
          <w:p w14:paraId="36EB4C35" w14:textId="77777777" w:rsidR="00281D45" w:rsidRPr="00D56AF8" w:rsidRDefault="00281D45" w:rsidP="00281D45">
            <w:pPr>
              <w:jc w:val="center"/>
              <w:rPr>
                <w:bCs/>
              </w:rPr>
            </w:pPr>
          </w:p>
        </w:tc>
        <w:tc>
          <w:tcPr>
            <w:tcW w:w="1337" w:type="dxa"/>
            <w:vAlign w:val="center"/>
          </w:tcPr>
          <w:p w14:paraId="7BD767D7" w14:textId="2A35A4A6" w:rsidR="00281D45" w:rsidRPr="00D56AF8" w:rsidRDefault="00281D45" w:rsidP="00281D45">
            <w:pPr>
              <w:jc w:val="center"/>
              <w:rPr>
                <w:bCs/>
              </w:rPr>
            </w:pPr>
            <w:r w:rsidRPr="00D56AF8">
              <w:rPr>
                <w:bCs/>
              </w:rPr>
              <w:t>2</w:t>
            </w:r>
            <w:r w:rsidR="00982F1C" w:rsidRPr="00D56AF8">
              <w:rPr>
                <w:bCs/>
              </w:rPr>
              <w:t>4</w:t>
            </w:r>
          </w:p>
        </w:tc>
        <w:tc>
          <w:tcPr>
            <w:tcW w:w="1302" w:type="dxa"/>
            <w:vAlign w:val="center"/>
          </w:tcPr>
          <w:p w14:paraId="719940FC" w14:textId="77777777" w:rsidR="00281D45" w:rsidRPr="00D56AF8" w:rsidRDefault="00281D45" w:rsidP="00281D45">
            <w:pPr>
              <w:jc w:val="center"/>
              <w:rPr>
                <w:bCs/>
              </w:rPr>
            </w:pPr>
          </w:p>
        </w:tc>
        <w:tc>
          <w:tcPr>
            <w:tcW w:w="1334" w:type="dxa"/>
            <w:vAlign w:val="center"/>
          </w:tcPr>
          <w:p w14:paraId="11B7941A" w14:textId="025E2AB6" w:rsidR="00281D45" w:rsidRPr="00D56AF8" w:rsidRDefault="00281D45" w:rsidP="00281D45">
            <w:pPr>
              <w:jc w:val="center"/>
              <w:rPr>
                <w:bCs/>
              </w:rPr>
            </w:pPr>
          </w:p>
        </w:tc>
        <w:tc>
          <w:tcPr>
            <w:tcW w:w="1334" w:type="dxa"/>
            <w:vAlign w:val="center"/>
          </w:tcPr>
          <w:p w14:paraId="4AB959A0" w14:textId="77777777" w:rsidR="00281D45" w:rsidRPr="00D56AF8" w:rsidRDefault="00281D45" w:rsidP="00281D45">
            <w:pPr>
              <w:jc w:val="center"/>
              <w:rPr>
                <w:bCs/>
              </w:rPr>
            </w:pPr>
          </w:p>
        </w:tc>
        <w:tc>
          <w:tcPr>
            <w:tcW w:w="2107" w:type="dxa"/>
            <w:vAlign w:val="center"/>
          </w:tcPr>
          <w:p w14:paraId="43B02119" w14:textId="45CC4F77" w:rsidR="00281D45" w:rsidRPr="00D56AF8" w:rsidRDefault="00982F1C" w:rsidP="00281D45">
            <w:pPr>
              <w:jc w:val="center"/>
              <w:rPr>
                <w:bCs/>
              </w:rPr>
            </w:pPr>
            <w:r w:rsidRPr="00D56AF8">
              <w:rPr>
                <w:bCs/>
              </w:rPr>
              <w:t>202</w:t>
            </w:r>
          </w:p>
        </w:tc>
      </w:tr>
    </w:tbl>
    <w:p w14:paraId="04841C9E" w14:textId="2E4620E2" w:rsidR="00281D45" w:rsidRPr="00D56AF8" w:rsidRDefault="00281D45" w:rsidP="00821528">
      <w:pPr>
        <w:rPr>
          <w:bCs/>
        </w:rPr>
      </w:pPr>
    </w:p>
    <w:p w14:paraId="2D954E30" w14:textId="0A3529DF" w:rsidR="00281D45" w:rsidRPr="00D56AF8" w:rsidRDefault="00281D45" w:rsidP="00821528">
      <w:pPr>
        <w:rPr>
          <w:b/>
        </w:rPr>
      </w:pPr>
      <w:r w:rsidRPr="00D56AF8">
        <w:rPr>
          <w:bCs/>
        </w:rPr>
        <w:lastRenderedPageBreak/>
        <w:t xml:space="preserve">Thus, </w:t>
      </w:r>
      <w:r w:rsidRPr="00D56AF8">
        <w:rPr>
          <w:b/>
        </w:rPr>
        <w:t>SGPA = 2</w:t>
      </w:r>
      <w:r w:rsidR="00982F1C" w:rsidRPr="00D56AF8">
        <w:rPr>
          <w:b/>
        </w:rPr>
        <w:t>02</w:t>
      </w:r>
      <w:r w:rsidRPr="00D56AF8">
        <w:rPr>
          <w:b/>
        </w:rPr>
        <w:t>/2</w:t>
      </w:r>
      <w:r w:rsidR="00982F1C" w:rsidRPr="00D56AF8">
        <w:rPr>
          <w:b/>
        </w:rPr>
        <w:t>4</w:t>
      </w:r>
      <w:r w:rsidRPr="00D56AF8">
        <w:rPr>
          <w:b/>
        </w:rPr>
        <w:t xml:space="preserve"> = 8.</w:t>
      </w:r>
      <w:r w:rsidR="00982F1C" w:rsidRPr="00D56AF8">
        <w:rPr>
          <w:b/>
        </w:rPr>
        <w:t>41</w:t>
      </w:r>
    </w:p>
    <w:p w14:paraId="201146A4" w14:textId="77E9BAFE" w:rsidR="00281D45" w:rsidRPr="00B67CF2" w:rsidRDefault="00982F1C" w:rsidP="00821528">
      <w:pPr>
        <w:rPr>
          <w:b/>
          <w:sz w:val="32"/>
          <w:szCs w:val="32"/>
        </w:rPr>
      </w:pPr>
      <w:r w:rsidRPr="00B67CF2">
        <w:rPr>
          <w:b/>
          <w:sz w:val="32"/>
          <w:szCs w:val="32"/>
        </w:rPr>
        <w:t>Implementation</w:t>
      </w:r>
    </w:p>
    <w:p w14:paraId="5CB791B1" w14:textId="095D110A" w:rsidR="00982F1C" w:rsidRPr="00D56AF8" w:rsidRDefault="00982F1C" w:rsidP="00821528">
      <w:pPr>
        <w:rPr>
          <w:b/>
        </w:rPr>
      </w:pPr>
    </w:p>
    <w:p w14:paraId="52636906" w14:textId="77777777" w:rsidR="00982F1C" w:rsidRPr="00D56AF8" w:rsidRDefault="00982F1C" w:rsidP="00821528">
      <w:pPr>
        <w:rPr>
          <w:b/>
        </w:rPr>
      </w:pPr>
    </w:p>
    <w:p w14:paraId="1F74D875" w14:textId="77777777" w:rsidR="00982F1C" w:rsidRPr="00D56AF8" w:rsidRDefault="00982F1C" w:rsidP="00982F1C">
      <w:pPr>
        <w:rPr>
          <w:b/>
        </w:rPr>
      </w:pPr>
      <w:proofErr w:type="gramStart"/>
      <w:r w:rsidRPr="00D56AF8">
        <w:rPr>
          <w:b/>
        </w:rPr>
        <w:t>#!/</w:t>
      </w:r>
      <w:proofErr w:type="gramEnd"/>
      <w:r w:rsidRPr="00D56AF8">
        <w:rPr>
          <w:b/>
        </w:rPr>
        <w:t>bin/sh</w:t>
      </w:r>
    </w:p>
    <w:p w14:paraId="60A0C6DC" w14:textId="77777777" w:rsidR="00982F1C" w:rsidRPr="00D56AF8" w:rsidRDefault="00982F1C" w:rsidP="00982F1C">
      <w:pPr>
        <w:rPr>
          <w:bCs/>
        </w:rPr>
      </w:pPr>
      <w:r w:rsidRPr="00D56AF8">
        <w:rPr>
          <w:bCs/>
        </w:rPr>
        <w:t>echo -e "\t\</w:t>
      </w:r>
      <w:proofErr w:type="spellStart"/>
      <w:r w:rsidRPr="00D56AF8">
        <w:rPr>
          <w:bCs/>
        </w:rPr>
        <w:t>tSGPA</w:t>
      </w:r>
      <w:proofErr w:type="spellEnd"/>
      <w:r w:rsidRPr="00D56AF8">
        <w:rPr>
          <w:bCs/>
        </w:rPr>
        <w:t xml:space="preserve"> Calculator"</w:t>
      </w:r>
    </w:p>
    <w:p w14:paraId="12F9D545" w14:textId="77777777" w:rsidR="00982F1C" w:rsidRPr="00D56AF8" w:rsidRDefault="00982F1C" w:rsidP="00982F1C">
      <w:pPr>
        <w:rPr>
          <w:bCs/>
        </w:rPr>
      </w:pPr>
      <w:r w:rsidRPr="00D56AF8">
        <w:rPr>
          <w:bCs/>
        </w:rPr>
        <w:t>echo -----------------------------------</w:t>
      </w:r>
    </w:p>
    <w:p w14:paraId="15776866" w14:textId="47CC0BB3" w:rsidR="00982F1C" w:rsidRPr="00D56AF8" w:rsidRDefault="00982F1C" w:rsidP="00982F1C">
      <w:pPr>
        <w:rPr>
          <w:bCs/>
        </w:rPr>
      </w:pPr>
    </w:p>
    <w:p w14:paraId="79E9ACC3" w14:textId="61A6AD6B" w:rsidR="00982F1C" w:rsidRPr="00D56AF8" w:rsidRDefault="00982F1C" w:rsidP="00982F1C">
      <w:pPr>
        <w:rPr>
          <w:b/>
        </w:rPr>
      </w:pPr>
      <w:r w:rsidRPr="00D56AF8">
        <w:rPr>
          <w:b/>
        </w:rPr>
        <w:t>#Variables to store Course List and Credit Points</w:t>
      </w:r>
    </w:p>
    <w:p w14:paraId="5257D3FC" w14:textId="77777777" w:rsidR="00982F1C" w:rsidRPr="00D56AF8" w:rsidRDefault="00982F1C" w:rsidP="00982F1C">
      <w:pPr>
        <w:rPr>
          <w:b/>
        </w:rPr>
      </w:pPr>
    </w:p>
    <w:p w14:paraId="20ECCA9A" w14:textId="77777777" w:rsidR="00982F1C" w:rsidRPr="00D56AF8" w:rsidRDefault="00982F1C" w:rsidP="00982F1C">
      <w:pPr>
        <w:rPr>
          <w:bCs/>
        </w:rPr>
      </w:pPr>
      <w:r w:rsidRPr="00D56AF8">
        <w:rPr>
          <w:bCs/>
        </w:rPr>
        <w:t>semPHY1</w:t>
      </w:r>
      <w:proofErr w:type="gramStart"/>
      <w:r w:rsidRPr="00D56AF8">
        <w:rPr>
          <w:bCs/>
        </w:rPr>
        <w:t>=(</w:t>
      </w:r>
      <w:proofErr w:type="gramEnd"/>
      <w:r w:rsidRPr="00D56AF8">
        <w:rPr>
          <w:bCs/>
        </w:rPr>
        <w:t>18MATx1 18PHYx2 18ELEx3 18CIVx4 18EGDLx5 18PHYLx6 18ELELx7 18EGHx8)</w:t>
      </w:r>
    </w:p>
    <w:p w14:paraId="37253C9B" w14:textId="77777777" w:rsidR="00982F1C" w:rsidRPr="00D56AF8" w:rsidRDefault="00982F1C" w:rsidP="00982F1C">
      <w:pPr>
        <w:rPr>
          <w:bCs/>
        </w:rPr>
      </w:pPr>
      <w:r w:rsidRPr="00D56AF8">
        <w:rPr>
          <w:bCs/>
        </w:rPr>
        <w:t>subPHY1</w:t>
      </w:r>
      <w:proofErr w:type="gramStart"/>
      <w:r w:rsidRPr="00D56AF8">
        <w:rPr>
          <w:bCs/>
        </w:rPr>
        <w:t>=(</w:t>
      </w:r>
      <w:proofErr w:type="gramEnd"/>
      <w:r w:rsidRPr="00D56AF8">
        <w:rPr>
          <w:bCs/>
        </w:rPr>
        <w:t>MATH Physics ELE Civil EGDLAB PHYLAB ELELAB EGH-I)</w:t>
      </w:r>
    </w:p>
    <w:p w14:paraId="2A92C4CD" w14:textId="77777777" w:rsidR="00982F1C" w:rsidRPr="00D56AF8" w:rsidRDefault="00982F1C" w:rsidP="00982F1C">
      <w:pPr>
        <w:rPr>
          <w:bCs/>
        </w:rPr>
      </w:pPr>
      <w:r w:rsidRPr="00D56AF8">
        <w:rPr>
          <w:bCs/>
        </w:rPr>
        <w:t>credPHY1</w:t>
      </w:r>
      <w:proofErr w:type="gramStart"/>
      <w:r w:rsidRPr="00D56AF8">
        <w:rPr>
          <w:bCs/>
        </w:rPr>
        <w:t>=(</w:t>
      </w:r>
      <w:proofErr w:type="gramEnd"/>
      <w:r w:rsidRPr="00D56AF8">
        <w:rPr>
          <w:bCs/>
        </w:rPr>
        <w:t>4 4 3 3 3 1 1 1)</w:t>
      </w:r>
    </w:p>
    <w:p w14:paraId="5B94B2AE" w14:textId="77777777" w:rsidR="00982F1C" w:rsidRPr="00D56AF8" w:rsidRDefault="00982F1C" w:rsidP="00982F1C">
      <w:pPr>
        <w:rPr>
          <w:bCs/>
        </w:rPr>
      </w:pPr>
    </w:p>
    <w:p w14:paraId="72979E9D" w14:textId="77777777" w:rsidR="00982F1C" w:rsidRPr="00D56AF8" w:rsidRDefault="00982F1C" w:rsidP="00982F1C">
      <w:pPr>
        <w:rPr>
          <w:bCs/>
        </w:rPr>
      </w:pPr>
      <w:r w:rsidRPr="00D56AF8">
        <w:rPr>
          <w:bCs/>
        </w:rPr>
        <w:t>semCHE1</w:t>
      </w:r>
      <w:proofErr w:type="gramStart"/>
      <w:r w:rsidRPr="00D56AF8">
        <w:rPr>
          <w:bCs/>
        </w:rPr>
        <w:t>=(</w:t>
      </w:r>
      <w:proofErr w:type="gramEnd"/>
      <w:r w:rsidRPr="00D56AF8">
        <w:rPr>
          <w:bCs/>
        </w:rPr>
        <w:t>18MATx1 18CHEx2 18CPSx3 18ELNx4 18MEx5 18CHELx6 18CPLx7 18EGHx8)</w:t>
      </w:r>
    </w:p>
    <w:p w14:paraId="3DACF255" w14:textId="77777777" w:rsidR="00982F1C" w:rsidRPr="00D56AF8" w:rsidRDefault="00982F1C" w:rsidP="00982F1C">
      <w:pPr>
        <w:rPr>
          <w:bCs/>
        </w:rPr>
      </w:pPr>
      <w:r w:rsidRPr="00D56AF8">
        <w:rPr>
          <w:bCs/>
        </w:rPr>
        <w:t>subCHE1</w:t>
      </w:r>
      <w:proofErr w:type="gramStart"/>
      <w:r w:rsidRPr="00D56AF8">
        <w:rPr>
          <w:bCs/>
        </w:rPr>
        <w:t>=(</w:t>
      </w:r>
      <w:proofErr w:type="gramEnd"/>
      <w:r w:rsidRPr="00D56AF8">
        <w:rPr>
          <w:bCs/>
        </w:rPr>
        <w:t>MATH CHEMIC CPS ELN EME CHELAB CPLAB EGH-II)</w:t>
      </w:r>
    </w:p>
    <w:p w14:paraId="2ED9861D" w14:textId="77777777" w:rsidR="00982F1C" w:rsidRPr="00D56AF8" w:rsidRDefault="00982F1C" w:rsidP="00982F1C">
      <w:pPr>
        <w:rPr>
          <w:bCs/>
        </w:rPr>
      </w:pPr>
      <w:r w:rsidRPr="00D56AF8">
        <w:rPr>
          <w:bCs/>
        </w:rPr>
        <w:t>credCHE1</w:t>
      </w:r>
      <w:proofErr w:type="gramStart"/>
      <w:r w:rsidRPr="00D56AF8">
        <w:rPr>
          <w:bCs/>
        </w:rPr>
        <w:t>=(</w:t>
      </w:r>
      <w:proofErr w:type="gramEnd"/>
      <w:r w:rsidRPr="00D56AF8">
        <w:rPr>
          <w:bCs/>
        </w:rPr>
        <w:t>4 4 3 3 3 1 1 1)</w:t>
      </w:r>
    </w:p>
    <w:p w14:paraId="69FADB34" w14:textId="77777777" w:rsidR="00982F1C" w:rsidRPr="00D56AF8" w:rsidRDefault="00982F1C" w:rsidP="00982F1C">
      <w:pPr>
        <w:rPr>
          <w:bCs/>
        </w:rPr>
      </w:pPr>
    </w:p>
    <w:p w14:paraId="57B83D78" w14:textId="77777777" w:rsidR="00982F1C" w:rsidRPr="00D56AF8" w:rsidRDefault="00982F1C" w:rsidP="00982F1C">
      <w:pPr>
        <w:rPr>
          <w:bCs/>
        </w:rPr>
      </w:pPr>
      <w:r w:rsidRPr="00D56AF8">
        <w:rPr>
          <w:bCs/>
        </w:rPr>
        <w:t>semCS3</w:t>
      </w:r>
      <w:proofErr w:type="gramStart"/>
      <w:r w:rsidRPr="00D56AF8">
        <w:rPr>
          <w:bCs/>
        </w:rPr>
        <w:t>=(</w:t>
      </w:r>
      <w:proofErr w:type="gramEnd"/>
      <w:r w:rsidRPr="00D56AF8">
        <w:rPr>
          <w:bCs/>
        </w:rPr>
        <w:t>18MAT31 18CS32 18CS33 18CS34 18CS35 18CS36 18CSL37 18CSL38 18xxx39)</w:t>
      </w:r>
    </w:p>
    <w:p w14:paraId="521B0DCB" w14:textId="77777777" w:rsidR="00982F1C" w:rsidRPr="00D56AF8" w:rsidRDefault="00982F1C" w:rsidP="00982F1C">
      <w:pPr>
        <w:rPr>
          <w:bCs/>
        </w:rPr>
      </w:pPr>
      <w:r w:rsidRPr="00D56AF8">
        <w:rPr>
          <w:bCs/>
        </w:rPr>
        <w:t>subCS3</w:t>
      </w:r>
      <w:proofErr w:type="gramStart"/>
      <w:r w:rsidRPr="00D56AF8">
        <w:rPr>
          <w:bCs/>
        </w:rPr>
        <w:t>=(</w:t>
      </w:r>
      <w:proofErr w:type="gramEnd"/>
      <w:r w:rsidRPr="00D56AF8">
        <w:rPr>
          <w:bCs/>
        </w:rPr>
        <w:t xml:space="preserve">MATH-3 DSA ADE CO SE DMS ADELAB DSLAB </w:t>
      </w:r>
      <w:proofErr w:type="spellStart"/>
      <w:r w:rsidRPr="00D56AF8">
        <w:rPr>
          <w:bCs/>
        </w:rPr>
        <w:t>KxA</w:t>
      </w:r>
      <w:proofErr w:type="spellEnd"/>
      <w:r w:rsidRPr="00D56AF8">
        <w:rPr>
          <w:bCs/>
        </w:rPr>
        <w:t>-CPC)</w:t>
      </w:r>
    </w:p>
    <w:p w14:paraId="72ECFF7B" w14:textId="77777777" w:rsidR="00982F1C" w:rsidRPr="00D56AF8" w:rsidRDefault="00982F1C" w:rsidP="00982F1C">
      <w:pPr>
        <w:rPr>
          <w:bCs/>
        </w:rPr>
      </w:pPr>
      <w:r w:rsidRPr="00D56AF8">
        <w:rPr>
          <w:bCs/>
        </w:rPr>
        <w:t>credCS3</w:t>
      </w:r>
      <w:proofErr w:type="gramStart"/>
      <w:r w:rsidRPr="00D56AF8">
        <w:rPr>
          <w:bCs/>
        </w:rPr>
        <w:t>=(</w:t>
      </w:r>
      <w:proofErr w:type="gramEnd"/>
      <w:r w:rsidRPr="00D56AF8">
        <w:rPr>
          <w:bCs/>
        </w:rPr>
        <w:t>3 4 3 3 3 3 2 2 1)</w:t>
      </w:r>
    </w:p>
    <w:p w14:paraId="0912109E" w14:textId="77777777" w:rsidR="00982F1C" w:rsidRPr="00D56AF8" w:rsidRDefault="00982F1C" w:rsidP="00982F1C">
      <w:pPr>
        <w:rPr>
          <w:bCs/>
        </w:rPr>
      </w:pPr>
    </w:p>
    <w:p w14:paraId="1514257D" w14:textId="77777777" w:rsidR="00982F1C" w:rsidRPr="00D56AF8" w:rsidRDefault="00982F1C" w:rsidP="00982F1C">
      <w:pPr>
        <w:rPr>
          <w:bCs/>
        </w:rPr>
      </w:pPr>
      <w:r w:rsidRPr="00D56AF8">
        <w:rPr>
          <w:bCs/>
        </w:rPr>
        <w:t>semCS4</w:t>
      </w:r>
      <w:proofErr w:type="gramStart"/>
      <w:r w:rsidRPr="00D56AF8">
        <w:rPr>
          <w:bCs/>
        </w:rPr>
        <w:t>=(</w:t>
      </w:r>
      <w:proofErr w:type="gramEnd"/>
      <w:r w:rsidRPr="00D56AF8">
        <w:rPr>
          <w:bCs/>
        </w:rPr>
        <w:t>18MAT41 18CS42 18CS43 18CS44 18CS45 18CS46 18CSL47 18CSL48 18xxx49)</w:t>
      </w:r>
    </w:p>
    <w:p w14:paraId="40EEE6B4" w14:textId="77777777" w:rsidR="00982F1C" w:rsidRPr="00D56AF8" w:rsidRDefault="00982F1C" w:rsidP="00982F1C">
      <w:pPr>
        <w:rPr>
          <w:bCs/>
        </w:rPr>
      </w:pPr>
      <w:r w:rsidRPr="00D56AF8">
        <w:rPr>
          <w:bCs/>
        </w:rPr>
        <w:t>subCS4</w:t>
      </w:r>
      <w:proofErr w:type="gramStart"/>
      <w:r w:rsidRPr="00D56AF8">
        <w:rPr>
          <w:bCs/>
        </w:rPr>
        <w:t>=(</w:t>
      </w:r>
      <w:proofErr w:type="gramEnd"/>
      <w:r w:rsidRPr="00D56AF8">
        <w:rPr>
          <w:bCs/>
        </w:rPr>
        <w:t xml:space="preserve">MATH-4 DAA OS MCES OOC DC DAALAB MCESLAB </w:t>
      </w:r>
      <w:proofErr w:type="spellStart"/>
      <w:r w:rsidRPr="00D56AF8">
        <w:rPr>
          <w:bCs/>
        </w:rPr>
        <w:t>KxA</w:t>
      </w:r>
      <w:proofErr w:type="spellEnd"/>
      <w:r w:rsidRPr="00D56AF8">
        <w:rPr>
          <w:bCs/>
        </w:rPr>
        <w:t>-CPC)</w:t>
      </w:r>
    </w:p>
    <w:p w14:paraId="28156D5F" w14:textId="77777777" w:rsidR="00982F1C" w:rsidRPr="00D56AF8" w:rsidRDefault="00982F1C" w:rsidP="00982F1C">
      <w:pPr>
        <w:rPr>
          <w:bCs/>
        </w:rPr>
      </w:pPr>
      <w:r w:rsidRPr="00D56AF8">
        <w:rPr>
          <w:bCs/>
        </w:rPr>
        <w:t>credCS4</w:t>
      </w:r>
      <w:proofErr w:type="gramStart"/>
      <w:r w:rsidRPr="00D56AF8">
        <w:rPr>
          <w:bCs/>
        </w:rPr>
        <w:t>=(</w:t>
      </w:r>
      <w:proofErr w:type="gramEnd"/>
      <w:r w:rsidRPr="00D56AF8">
        <w:rPr>
          <w:bCs/>
        </w:rPr>
        <w:t>3 4 3 3 3 3 2 2 1)</w:t>
      </w:r>
    </w:p>
    <w:p w14:paraId="59119127" w14:textId="77777777" w:rsidR="00982F1C" w:rsidRPr="00D56AF8" w:rsidRDefault="00982F1C" w:rsidP="00982F1C">
      <w:pPr>
        <w:rPr>
          <w:bCs/>
        </w:rPr>
      </w:pPr>
    </w:p>
    <w:p w14:paraId="11FA757D" w14:textId="77777777" w:rsidR="00982F1C" w:rsidRPr="00D56AF8" w:rsidRDefault="00982F1C" w:rsidP="00982F1C">
      <w:pPr>
        <w:rPr>
          <w:bCs/>
        </w:rPr>
      </w:pPr>
      <w:r w:rsidRPr="00D56AF8">
        <w:rPr>
          <w:bCs/>
        </w:rPr>
        <w:t>semCS5</w:t>
      </w:r>
      <w:proofErr w:type="gramStart"/>
      <w:r w:rsidRPr="00D56AF8">
        <w:rPr>
          <w:bCs/>
        </w:rPr>
        <w:t>=(</w:t>
      </w:r>
      <w:proofErr w:type="gramEnd"/>
      <w:r w:rsidRPr="00D56AF8">
        <w:rPr>
          <w:bCs/>
        </w:rPr>
        <w:t>18CS51 18CS52 18CS53 18CS54 18CS55 18CS56 18CSL57 18CSL58 18CIV59)</w:t>
      </w:r>
    </w:p>
    <w:p w14:paraId="5079FA9A" w14:textId="77777777" w:rsidR="00982F1C" w:rsidRPr="00D56AF8" w:rsidRDefault="00982F1C" w:rsidP="00982F1C">
      <w:pPr>
        <w:rPr>
          <w:bCs/>
        </w:rPr>
      </w:pPr>
      <w:r w:rsidRPr="00D56AF8">
        <w:rPr>
          <w:bCs/>
        </w:rPr>
        <w:t>subCS5</w:t>
      </w:r>
      <w:proofErr w:type="gramStart"/>
      <w:r w:rsidRPr="00D56AF8">
        <w:rPr>
          <w:bCs/>
        </w:rPr>
        <w:t>=(</w:t>
      </w:r>
      <w:proofErr w:type="gramEnd"/>
      <w:r w:rsidRPr="00D56AF8">
        <w:rPr>
          <w:bCs/>
        </w:rPr>
        <w:t>ME CNS DBMS ATCI ADP UNIX CNSLAB DBMSLAB EVS)</w:t>
      </w:r>
    </w:p>
    <w:p w14:paraId="728FB6A4" w14:textId="77777777" w:rsidR="00982F1C" w:rsidRPr="00D56AF8" w:rsidRDefault="00982F1C" w:rsidP="00982F1C">
      <w:pPr>
        <w:rPr>
          <w:bCs/>
        </w:rPr>
      </w:pPr>
      <w:r w:rsidRPr="00D56AF8">
        <w:rPr>
          <w:bCs/>
        </w:rPr>
        <w:t>credCS5</w:t>
      </w:r>
      <w:proofErr w:type="gramStart"/>
      <w:r w:rsidRPr="00D56AF8">
        <w:rPr>
          <w:bCs/>
        </w:rPr>
        <w:t>=(</w:t>
      </w:r>
      <w:proofErr w:type="gramEnd"/>
      <w:r w:rsidRPr="00D56AF8">
        <w:rPr>
          <w:bCs/>
        </w:rPr>
        <w:t>3 4 4 3 3 3 2 2 1)</w:t>
      </w:r>
    </w:p>
    <w:p w14:paraId="0E5EA379" w14:textId="77777777" w:rsidR="00982F1C" w:rsidRPr="00D56AF8" w:rsidRDefault="00982F1C" w:rsidP="00982F1C">
      <w:pPr>
        <w:rPr>
          <w:bCs/>
        </w:rPr>
      </w:pPr>
    </w:p>
    <w:p w14:paraId="5FB21007" w14:textId="77777777" w:rsidR="00982F1C" w:rsidRPr="00D56AF8" w:rsidRDefault="00982F1C" w:rsidP="00982F1C">
      <w:pPr>
        <w:rPr>
          <w:bCs/>
        </w:rPr>
      </w:pPr>
      <w:r w:rsidRPr="00D56AF8">
        <w:rPr>
          <w:bCs/>
        </w:rPr>
        <w:t>semCS6</w:t>
      </w:r>
      <w:proofErr w:type="gramStart"/>
      <w:r w:rsidRPr="00D56AF8">
        <w:rPr>
          <w:bCs/>
        </w:rPr>
        <w:t>=(</w:t>
      </w:r>
      <w:proofErr w:type="gramEnd"/>
      <w:r w:rsidRPr="00D56AF8">
        <w:rPr>
          <w:bCs/>
        </w:rPr>
        <w:t>18CS61 18CS62 18CS63 18CS64X 18CS65X 18CSL66 18CSL67 18CSMP68)</w:t>
      </w:r>
    </w:p>
    <w:p w14:paraId="4D1DC9CA" w14:textId="77777777" w:rsidR="00982F1C" w:rsidRPr="00D56AF8" w:rsidRDefault="00982F1C" w:rsidP="00982F1C">
      <w:pPr>
        <w:rPr>
          <w:bCs/>
        </w:rPr>
      </w:pPr>
      <w:r w:rsidRPr="00D56AF8">
        <w:rPr>
          <w:bCs/>
        </w:rPr>
        <w:t>subCS6</w:t>
      </w:r>
      <w:proofErr w:type="gramStart"/>
      <w:r w:rsidRPr="00D56AF8">
        <w:rPr>
          <w:bCs/>
        </w:rPr>
        <w:t>=(</w:t>
      </w:r>
      <w:proofErr w:type="gramEnd"/>
      <w:r w:rsidRPr="00D56AF8">
        <w:rPr>
          <w:bCs/>
        </w:rPr>
        <w:t xml:space="preserve">SSC CGV </w:t>
      </w:r>
      <w:proofErr w:type="spellStart"/>
      <w:r w:rsidRPr="00D56AF8">
        <w:rPr>
          <w:bCs/>
        </w:rPr>
        <w:t>WebTech</w:t>
      </w:r>
      <w:proofErr w:type="spellEnd"/>
      <w:r w:rsidRPr="00D56AF8">
        <w:rPr>
          <w:bCs/>
        </w:rPr>
        <w:t xml:space="preserve"> </w:t>
      </w:r>
      <w:proofErr w:type="spellStart"/>
      <w:r w:rsidRPr="00D56AF8">
        <w:rPr>
          <w:bCs/>
        </w:rPr>
        <w:t>ProfEle</w:t>
      </w:r>
      <w:proofErr w:type="spellEnd"/>
      <w:r w:rsidRPr="00D56AF8">
        <w:rPr>
          <w:bCs/>
        </w:rPr>
        <w:t xml:space="preserve"> </w:t>
      </w:r>
      <w:proofErr w:type="spellStart"/>
      <w:r w:rsidRPr="00D56AF8">
        <w:rPr>
          <w:bCs/>
        </w:rPr>
        <w:t>OpenEle</w:t>
      </w:r>
      <w:proofErr w:type="spellEnd"/>
      <w:r w:rsidRPr="00D56AF8">
        <w:rPr>
          <w:bCs/>
        </w:rPr>
        <w:t xml:space="preserve"> SSLAB CGVLAB MAD)</w:t>
      </w:r>
    </w:p>
    <w:p w14:paraId="0AD31DC8" w14:textId="77777777" w:rsidR="00982F1C" w:rsidRPr="00D56AF8" w:rsidRDefault="00982F1C" w:rsidP="00982F1C">
      <w:pPr>
        <w:rPr>
          <w:bCs/>
        </w:rPr>
      </w:pPr>
      <w:r w:rsidRPr="00D56AF8">
        <w:rPr>
          <w:bCs/>
        </w:rPr>
        <w:t>credCS6</w:t>
      </w:r>
      <w:proofErr w:type="gramStart"/>
      <w:r w:rsidRPr="00D56AF8">
        <w:rPr>
          <w:bCs/>
        </w:rPr>
        <w:t>=(</w:t>
      </w:r>
      <w:proofErr w:type="gramEnd"/>
      <w:r w:rsidRPr="00D56AF8">
        <w:rPr>
          <w:bCs/>
        </w:rPr>
        <w:t>4 4 4 3 3 2 2 2)</w:t>
      </w:r>
    </w:p>
    <w:p w14:paraId="602A3B80" w14:textId="77777777" w:rsidR="00982F1C" w:rsidRPr="00D56AF8" w:rsidRDefault="00982F1C" w:rsidP="00982F1C">
      <w:pPr>
        <w:rPr>
          <w:bCs/>
        </w:rPr>
      </w:pPr>
    </w:p>
    <w:p w14:paraId="4F398008" w14:textId="77777777" w:rsidR="00982F1C" w:rsidRPr="00D56AF8" w:rsidRDefault="00982F1C" w:rsidP="00982F1C">
      <w:pPr>
        <w:rPr>
          <w:bCs/>
        </w:rPr>
      </w:pPr>
      <w:r w:rsidRPr="00D56AF8">
        <w:rPr>
          <w:bCs/>
        </w:rPr>
        <w:t>semCS7</w:t>
      </w:r>
      <w:proofErr w:type="gramStart"/>
      <w:r w:rsidRPr="00D56AF8">
        <w:rPr>
          <w:bCs/>
        </w:rPr>
        <w:t>=(</w:t>
      </w:r>
      <w:proofErr w:type="gramEnd"/>
      <w:r w:rsidRPr="00D56AF8">
        <w:rPr>
          <w:bCs/>
        </w:rPr>
        <w:t>18CS71 18CS72 18CS73X 18CS74X 18CS75X 18CSL76 18CSP77)</w:t>
      </w:r>
    </w:p>
    <w:p w14:paraId="6BF18746" w14:textId="77777777" w:rsidR="00982F1C" w:rsidRPr="00D56AF8" w:rsidRDefault="00982F1C" w:rsidP="00982F1C">
      <w:pPr>
        <w:rPr>
          <w:bCs/>
        </w:rPr>
      </w:pPr>
      <w:r w:rsidRPr="00D56AF8">
        <w:rPr>
          <w:bCs/>
        </w:rPr>
        <w:t>subCS7</w:t>
      </w:r>
      <w:proofErr w:type="gramStart"/>
      <w:r w:rsidRPr="00D56AF8">
        <w:rPr>
          <w:bCs/>
        </w:rPr>
        <w:t>=(</w:t>
      </w:r>
      <w:proofErr w:type="gramEnd"/>
      <w:r w:rsidRPr="00D56AF8">
        <w:rPr>
          <w:bCs/>
        </w:rPr>
        <w:t xml:space="preserve">AIML BDA ProEle2 ProEle3 </w:t>
      </w:r>
      <w:proofErr w:type="spellStart"/>
      <w:r w:rsidRPr="00D56AF8">
        <w:rPr>
          <w:bCs/>
        </w:rPr>
        <w:t>OpenEle</w:t>
      </w:r>
      <w:proofErr w:type="spellEnd"/>
      <w:r w:rsidRPr="00D56AF8">
        <w:rPr>
          <w:bCs/>
        </w:rPr>
        <w:t xml:space="preserve"> AIMLLAB </w:t>
      </w:r>
      <w:proofErr w:type="spellStart"/>
      <w:r w:rsidRPr="00D56AF8">
        <w:rPr>
          <w:bCs/>
        </w:rPr>
        <w:t>Proj</w:t>
      </w:r>
      <w:proofErr w:type="spellEnd"/>
      <w:r w:rsidRPr="00D56AF8">
        <w:rPr>
          <w:bCs/>
        </w:rPr>
        <w:t>-I)</w:t>
      </w:r>
    </w:p>
    <w:p w14:paraId="2BDF7680" w14:textId="77777777" w:rsidR="00982F1C" w:rsidRPr="00D56AF8" w:rsidRDefault="00982F1C" w:rsidP="00982F1C">
      <w:pPr>
        <w:rPr>
          <w:bCs/>
        </w:rPr>
      </w:pPr>
      <w:r w:rsidRPr="00D56AF8">
        <w:rPr>
          <w:bCs/>
        </w:rPr>
        <w:t>credCS7</w:t>
      </w:r>
      <w:proofErr w:type="gramStart"/>
      <w:r w:rsidRPr="00D56AF8">
        <w:rPr>
          <w:bCs/>
        </w:rPr>
        <w:t>=(</w:t>
      </w:r>
      <w:proofErr w:type="gramEnd"/>
      <w:r w:rsidRPr="00D56AF8">
        <w:rPr>
          <w:bCs/>
        </w:rPr>
        <w:t>4 4 3 3 3 2 1)</w:t>
      </w:r>
    </w:p>
    <w:p w14:paraId="36D1DFE5" w14:textId="77777777" w:rsidR="00982F1C" w:rsidRPr="00D56AF8" w:rsidRDefault="00982F1C" w:rsidP="00982F1C">
      <w:pPr>
        <w:rPr>
          <w:bCs/>
        </w:rPr>
      </w:pPr>
    </w:p>
    <w:p w14:paraId="2C873467" w14:textId="77777777" w:rsidR="00982F1C" w:rsidRPr="00D56AF8" w:rsidRDefault="00982F1C" w:rsidP="00982F1C">
      <w:pPr>
        <w:rPr>
          <w:bCs/>
        </w:rPr>
      </w:pPr>
      <w:r w:rsidRPr="00D56AF8">
        <w:rPr>
          <w:bCs/>
        </w:rPr>
        <w:t>semCS8</w:t>
      </w:r>
      <w:proofErr w:type="gramStart"/>
      <w:r w:rsidRPr="00D56AF8">
        <w:rPr>
          <w:bCs/>
        </w:rPr>
        <w:t>=(</w:t>
      </w:r>
      <w:proofErr w:type="gramEnd"/>
      <w:r w:rsidRPr="00D56AF8">
        <w:rPr>
          <w:bCs/>
        </w:rPr>
        <w:t>18CS81 18CS82X 18CSP83 18CSS84 18CSI85)</w:t>
      </w:r>
    </w:p>
    <w:p w14:paraId="59F20F96" w14:textId="77777777" w:rsidR="00982F1C" w:rsidRPr="00D56AF8" w:rsidRDefault="00982F1C" w:rsidP="00982F1C">
      <w:pPr>
        <w:rPr>
          <w:bCs/>
        </w:rPr>
      </w:pPr>
      <w:r w:rsidRPr="00D56AF8">
        <w:rPr>
          <w:bCs/>
        </w:rPr>
        <w:t>subCS8</w:t>
      </w:r>
      <w:proofErr w:type="gramStart"/>
      <w:r w:rsidRPr="00D56AF8">
        <w:rPr>
          <w:bCs/>
        </w:rPr>
        <w:t>=(</w:t>
      </w:r>
      <w:proofErr w:type="gramEnd"/>
      <w:r w:rsidRPr="00D56AF8">
        <w:rPr>
          <w:bCs/>
        </w:rPr>
        <w:t xml:space="preserve">IoT ProEle4 </w:t>
      </w:r>
      <w:proofErr w:type="spellStart"/>
      <w:r w:rsidRPr="00D56AF8">
        <w:rPr>
          <w:bCs/>
        </w:rPr>
        <w:t>Proj</w:t>
      </w:r>
      <w:proofErr w:type="spellEnd"/>
      <w:r w:rsidRPr="00D56AF8">
        <w:rPr>
          <w:bCs/>
        </w:rPr>
        <w:t>-II Seminar Intern)</w:t>
      </w:r>
    </w:p>
    <w:p w14:paraId="364CC1DD" w14:textId="77777777" w:rsidR="00982F1C" w:rsidRPr="00D56AF8" w:rsidRDefault="00982F1C" w:rsidP="00982F1C">
      <w:pPr>
        <w:rPr>
          <w:bCs/>
        </w:rPr>
      </w:pPr>
      <w:r w:rsidRPr="00D56AF8">
        <w:rPr>
          <w:bCs/>
        </w:rPr>
        <w:t>credCS8</w:t>
      </w:r>
      <w:proofErr w:type="gramStart"/>
      <w:r w:rsidRPr="00D56AF8">
        <w:rPr>
          <w:bCs/>
        </w:rPr>
        <w:t>=(</w:t>
      </w:r>
      <w:proofErr w:type="gramEnd"/>
      <w:r w:rsidRPr="00D56AF8">
        <w:rPr>
          <w:bCs/>
        </w:rPr>
        <w:t>3 3 8 1 3)</w:t>
      </w:r>
    </w:p>
    <w:p w14:paraId="39B602FE" w14:textId="3493FFE4" w:rsidR="00982F1C" w:rsidRDefault="00982F1C" w:rsidP="00982F1C">
      <w:pPr>
        <w:rPr>
          <w:bCs/>
        </w:rPr>
      </w:pPr>
    </w:p>
    <w:p w14:paraId="2CCCAA4B" w14:textId="42ADB844" w:rsidR="00B67CF2" w:rsidRDefault="00B67CF2" w:rsidP="00982F1C">
      <w:pPr>
        <w:rPr>
          <w:bCs/>
        </w:rPr>
      </w:pPr>
    </w:p>
    <w:p w14:paraId="1D82EB50" w14:textId="428A1109" w:rsidR="00B67CF2" w:rsidRDefault="00B67CF2" w:rsidP="00982F1C">
      <w:pPr>
        <w:rPr>
          <w:bCs/>
        </w:rPr>
      </w:pPr>
    </w:p>
    <w:p w14:paraId="45BC7038" w14:textId="6929E809" w:rsidR="00B67CF2" w:rsidRDefault="00B67CF2" w:rsidP="00982F1C">
      <w:pPr>
        <w:rPr>
          <w:bCs/>
        </w:rPr>
      </w:pPr>
    </w:p>
    <w:p w14:paraId="07B79D5B" w14:textId="77777777" w:rsidR="00B67CF2" w:rsidRPr="00D56AF8" w:rsidRDefault="00B67CF2" w:rsidP="00982F1C">
      <w:pPr>
        <w:rPr>
          <w:bCs/>
        </w:rPr>
      </w:pPr>
    </w:p>
    <w:p w14:paraId="6E345158" w14:textId="4F69ABD2" w:rsidR="00982F1C" w:rsidRPr="00D56AF8" w:rsidRDefault="00982F1C" w:rsidP="00982F1C">
      <w:pPr>
        <w:rPr>
          <w:b/>
        </w:rPr>
      </w:pPr>
      <w:r w:rsidRPr="00D56AF8">
        <w:rPr>
          <w:b/>
        </w:rPr>
        <w:t>#</w:t>
      </w:r>
      <w:r w:rsidR="00D56AF8" w:rsidRPr="00D56AF8">
        <w:rPr>
          <w:b/>
        </w:rPr>
        <w:t>Function to Allow user to select a choice</w:t>
      </w:r>
    </w:p>
    <w:p w14:paraId="23F1739A" w14:textId="77777777" w:rsidR="00D56AF8" w:rsidRPr="00D56AF8" w:rsidRDefault="00D56AF8" w:rsidP="00982F1C">
      <w:pPr>
        <w:rPr>
          <w:b/>
        </w:rPr>
      </w:pPr>
    </w:p>
    <w:p w14:paraId="169D9D99" w14:textId="77777777" w:rsidR="00982F1C" w:rsidRPr="00D56AF8" w:rsidRDefault="00982F1C" w:rsidP="00982F1C">
      <w:pPr>
        <w:rPr>
          <w:bCs/>
        </w:rPr>
      </w:pPr>
      <w:proofErr w:type="spellStart"/>
      <w:r w:rsidRPr="00D56AF8">
        <w:rPr>
          <w:bCs/>
        </w:rPr>
        <w:t>branchHandler</w:t>
      </w:r>
      <w:proofErr w:type="spellEnd"/>
      <w:r w:rsidRPr="00D56AF8">
        <w:rPr>
          <w:bCs/>
        </w:rPr>
        <w:t xml:space="preserve"> () {</w:t>
      </w:r>
    </w:p>
    <w:p w14:paraId="37B3A976" w14:textId="77777777" w:rsidR="00982F1C" w:rsidRPr="00D56AF8" w:rsidRDefault="00982F1C" w:rsidP="00982F1C">
      <w:pPr>
        <w:rPr>
          <w:bCs/>
        </w:rPr>
      </w:pPr>
      <w:r w:rsidRPr="00D56AF8">
        <w:rPr>
          <w:bCs/>
        </w:rPr>
        <w:tab/>
        <w:t xml:space="preserve">echo "Select </w:t>
      </w:r>
      <w:proofErr w:type="gramStart"/>
      <w:r w:rsidRPr="00D56AF8">
        <w:rPr>
          <w:bCs/>
        </w:rPr>
        <w:t>Branch :</w:t>
      </w:r>
      <w:proofErr w:type="gramEnd"/>
      <w:r w:rsidRPr="00D56AF8">
        <w:rPr>
          <w:bCs/>
        </w:rPr>
        <w:t>"</w:t>
      </w:r>
    </w:p>
    <w:p w14:paraId="0278D429" w14:textId="77777777" w:rsidR="00982F1C" w:rsidRPr="00D56AF8" w:rsidRDefault="00982F1C" w:rsidP="00982F1C">
      <w:pPr>
        <w:rPr>
          <w:bCs/>
        </w:rPr>
      </w:pPr>
      <w:r w:rsidRPr="00D56AF8">
        <w:rPr>
          <w:bCs/>
        </w:rPr>
        <w:tab/>
        <w:t>echo "1) Physics-Cycle"</w:t>
      </w:r>
    </w:p>
    <w:p w14:paraId="706FD686" w14:textId="77777777" w:rsidR="00982F1C" w:rsidRPr="00D56AF8" w:rsidRDefault="00982F1C" w:rsidP="00982F1C">
      <w:pPr>
        <w:rPr>
          <w:bCs/>
        </w:rPr>
      </w:pPr>
      <w:r w:rsidRPr="00D56AF8">
        <w:rPr>
          <w:bCs/>
        </w:rPr>
        <w:tab/>
        <w:t xml:space="preserve">echo "2) </w:t>
      </w:r>
      <w:proofErr w:type="spellStart"/>
      <w:r w:rsidRPr="00D56AF8">
        <w:rPr>
          <w:bCs/>
        </w:rPr>
        <w:t>Chemisty</w:t>
      </w:r>
      <w:proofErr w:type="spellEnd"/>
      <w:r w:rsidRPr="00D56AF8">
        <w:rPr>
          <w:bCs/>
        </w:rPr>
        <w:t>-Cycle"</w:t>
      </w:r>
    </w:p>
    <w:p w14:paraId="0D85C447" w14:textId="77777777" w:rsidR="00982F1C" w:rsidRPr="00D56AF8" w:rsidRDefault="00982F1C" w:rsidP="00982F1C">
      <w:pPr>
        <w:rPr>
          <w:bCs/>
        </w:rPr>
      </w:pPr>
      <w:r w:rsidRPr="00D56AF8">
        <w:rPr>
          <w:bCs/>
        </w:rPr>
        <w:tab/>
        <w:t>echo "3) Computer Science and Engineering"</w:t>
      </w:r>
    </w:p>
    <w:p w14:paraId="5FC78A11" w14:textId="77777777" w:rsidR="00982F1C" w:rsidRPr="00D56AF8" w:rsidRDefault="00982F1C" w:rsidP="00982F1C">
      <w:pPr>
        <w:rPr>
          <w:bCs/>
        </w:rPr>
      </w:pPr>
      <w:r w:rsidRPr="00D56AF8">
        <w:rPr>
          <w:bCs/>
        </w:rPr>
        <w:tab/>
        <w:t>echo -e "\</w:t>
      </w:r>
      <w:proofErr w:type="spellStart"/>
      <w:r w:rsidRPr="00D56AF8">
        <w:rPr>
          <w:bCs/>
        </w:rPr>
        <w:t>nUse</w:t>
      </w:r>
      <w:proofErr w:type="spellEnd"/>
      <w:r w:rsidRPr="00D56AF8">
        <w:rPr>
          <w:bCs/>
        </w:rPr>
        <w:t xml:space="preserve"> option 1 or 2 for 1st and 2nd Semester of all Branch"</w:t>
      </w:r>
    </w:p>
    <w:p w14:paraId="0508A9D0" w14:textId="77777777" w:rsidR="00982F1C" w:rsidRPr="00D56AF8" w:rsidRDefault="00982F1C" w:rsidP="00982F1C">
      <w:pPr>
        <w:rPr>
          <w:bCs/>
        </w:rPr>
      </w:pPr>
      <w:r w:rsidRPr="00D56AF8">
        <w:rPr>
          <w:bCs/>
        </w:rPr>
        <w:tab/>
        <w:t xml:space="preserve">read -p "Enter </w:t>
      </w:r>
      <w:proofErr w:type="gramStart"/>
      <w:r w:rsidRPr="00D56AF8">
        <w:rPr>
          <w:bCs/>
        </w:rPr>
        <w:t>choice :</w:t>
      </w:r>
      <w:proofErr w:type="gramEnd"/>
      <w:r w:rsidRPr="00D56AF8">
        <w:rPr>
          <w:bCs/>
        </w:rPr>
        <w:t xml:space="preserve"> " choice</w:t>
      </w:r>
    </w:p>
    <w:p w14:paraId="386738CD" w14:textId="77777777" w:rsidR="00982F1C" w:rsidRPr="00D56AF8" w:rsidRDefault="00982F1C" w:rsidP="00982F1C">
      <w:pPr>
        <w:rPr>
          <w:bCs/>
        </w:rPr>
      </w:pPr>
      <w:r w:rsidRPr="00D56AF8">
        <w:rPr>
          <w:bCs/>
        </w:rPr>
        <w:tab/>
        <w:t>case $choice in</w:t>
      </w:r>
    </w:p>
    <w:p w14:paraId="6AFAD8B4" w14:textId="77777777" w:rsidR="00982F1C" w:rsidRPr="00D56AF8" w:rsidRDefault="00982F1C" w:rsidP="00982F1C">
      <w:pPr>
        <w:rPr>
          <w:bCs/>
        </w:rPr>
      </w:pPr>
      <w:r w:rsidRPr="00D56AF8">
        <w:rPr>
          <w:bCs/>
        </w:rPr>
        <w:tab/>
      </w:r>
      <w:r w:rsidRPr="00D56AF8">
        <w:rPr>
          <w:bCs/>
        </w:rPr>
        <w:tab/>
        <w:t>1) branch="</w:t>
      </w:r>
      <w:proofErr w:type="spellStart"/>
      <w:r w:rsidRPr="00D56AF8">
        <w:rPr>
          <w:bCs/>
        </w:rPr>
        <w:t>PHY</w:t>
      </w:r>
      <w:proofErr w:type="gramStart"/>
      <w:r w:rsidRPr="00D56AF8">
        <w:rPr>
          <w:bCs/>
        </w:rPr>
        <w:t>";semester</w:t>
      </w:r>
      <w:proofErr w:type="spellEnd"/>
      <w:proofErr w:type="gramEnd"/>
      <w:r w:rsidRPr="00D56AF8">
        <w:rPr>
          <w:bCs/>
        </w:rPr>
        <w:t>="1";;</w:t>
      </w:r>
    </w:p>
    <w:p w14:paraId="34584F21" w14:textId="77777777" w:rsidR="00982F1C" w:rsidRPr="00D56AF8" w:rsidRDefault="00982F1C" w:rsidP="00982F1C">
      <w:pPr>
        <w:rPr>
          <w:bCs/>
        </w:rPr>
      </w:pPr>
      <w:r w:rsidRPr="00D56AF8">
        <w:rPr>
          <w:bCs/>
        </w:rPr>
        <w:tab/>
      </w:r>
      <w:r w:rsidRPr="00D56AF8">
        <w:rPr>
          <w:bCs/>
        </w:rPr>
        <w:tab/>
        <w:t>2) branch="</w:t>
      </w:r>
      <w:proofErr w:type="spellStart"/>
      <w:r w:rsidRPr="00D56AF8">
        <w:rPr>
          <w:bCs/>
        </w:rPr>
        <w:t>CHE</w:t>
      </w:r>
      <w:proofErr w:type="gramStart"/>
      <w:r w:rsidRPr="00D56AF8">
        <w:rPr>
          <w:bCs/>
        </w:rPr>
        <w:t>";semester</w:t>
      </w:r>
      <w:proofErr w:type="spellEnd"/>
      <w:proofErr w:type="gramEnd"/>
      <w:r w:rsidRPr="00D56AF8">
        <w:rPr>
          <w:bCs/>
        </w:rPr>
        <w:t>="1";;</w:t>
      </w:r>
    </w:p>
    <w:p w14:paraId="3AE06175" w14:textId="77777777" w:rsidR="00982F1C" w:rsidRPr="00D56AF8" w:rsidRDefault="00982F1C" w:rsidP="00982F1C">
      <w:pPr>
        <w:rPr>
          <w:bCs/>
        </w:rPr>
      </w:pPr>
      <w:r w:rsidRPr="00D56AF8">
        <w:rPr>
          <w:bCs/>
        </w:rPr>
        <w:tab/>
      </w:r>
      <w:r w:rsidRPr="00D56AF8">
        <w:rPr>
          <w:bCs/>
        </w:rPr>
        <w:tab/>
        <w:t>3) branch="</w:t>
      </w:r>
      <w:proofErr w:type="spellStart"/>
      <w:r w:rsidRPr="00D56AF8">
        <w:rPr>
          <w:bCs/>
        </w:rPr>
        <w:t>CS</w:t>
      </w:r>
      <w:proofErr w:type="gramStart"/>
      <w:r w:rsidRPr="00D56AF8">
        <w:rPr>
          <w:bCs/>
        </w:rPr>
        <w:t>";read</w:t>
      </w:r>
      <w:proofErr w:type="spellEnd"/>
      <w:proofErr w:type="gramEnd"/>
      <w:r w:rsidRPr="00D56AF8">
        <w:rPr>
          <w:bCs/>
        </w:rPr>
        <w:t xml:space="preserve"> -p "Enter semester : " semester;;</w:t>
      </w:r>
    </w:p>
    <w:p w14:paraId="4D078F62" w14:textId="77777777" w:rsidR="00982F1C" w:rsidRPr="00D56AF8" w:rsidRDefault="00982F1C" w:rsidP="00982F1C">
      <w:pPr>
        <w:rPr>
          <w:bCs/>
        </w:rPr>
      </w:pPr>
      <w:r w:rsidRPr="00D56AF8">
        <w:rPr>
          <w:bCs/>
        </w:rPr>
        <w:tab/>
      </w:r>
      <w:r w:rsidRPr="00D56AF8">
        <w:rPr>
          <w:bCs/>
        </w:rPr>
        <w:tab/>
        <w:t xml:space="preserve">*) echo Invalid </w:t>
      </w:r>
      <w:proofErr w:type="spellStart"/>
      <w:proofErr w:type="gramStart"/>
      <w:r w:rsidRPr="00D56AF8">
        <w:rPr>
          <w:bCs/>
        </w:rPr>
        <w:t>choice;exit</w:t>
      </w:r>
      <w:proofErr w:type="spellEnd"/>
      <w:r w:rsidRPr="00D56AF8">
        <w:rPr>
          <w:bCs/>
        </w:rPr>
        <w:t>;;</w:t>
      </w:r>
      <w:proofErr w:type="gramEnd"/>
    </w:p>
    <w:p w14:paraId="36148030" w14:textId="77777777" w:rsidR="00982F1C" w:rsidRPr="00D56AF8" w:rsidRDefault="00982F1C" w:rsidP="00982F1C">
      <w:pPr>
        <w:rPr>
          <w:bCs/>
        </w:rPr>
      </w:pPr>
      <w:r w:rsidRPr="00D56AF8">
        <w:rPr>
          <w:bCs/>
        </w:rPr>
        <w:tab/>
      </w:r>
      <w:proofErr w:type="spellStart"/>
      <w:r w:rsidRPr="00D56AF8">
        <w:rPr>
          <w:bCs/>
        </w:rPr>
        <w:t>esac</w:t>
      </w:r>
      <w:proofErr w:type="spellEnd"/>
    </w:p>
    <w:p w14:paraId="4B868642" w14:textId="77777777" w:rsidR="00982F1C" w:rsidRPr="00D56AF8" w:rsidRDefault="00982F1C" w:rsidP="00982F1C">
      <w:pPr>
        <w:rPr>
          <w:bCs/>
        </w:rPr>
      </w:pPr>
      <w:r w:rsidRPr="00D56AF8">
        <w:rPr>
          <w:bCs/>
        </w:rPr>
        <w:t>}</w:t>
      </w:r>
    </w:p>
    <w:p w14:paraId="02D95D22" w14:textId="77777777" w:rsidR="00982F1C" w:rsidRPr="00D56AF8" w:rsidRDefault="00982F1C" w:rsidP="00982F1C">
      <w:pPr>
        <w:rPr>
          <w:bCs/>
        </w:rPr>
      </w:pPr>
    </w:p>
    <w:p w14:paraId="67D69BF2" w14:textId="77777777" w:rsidR="00982F1C" w:rsidRPr="00D56AF8" w:rsidRDefault="00982F1C" w:rsidP="00982F1C">
      <w:pPr>
        <w:rPr>
          <w:bCs/>
        </w:rPr>
      </w:pPr>
      <w:proofErr w:type="spellStart"/>
      <w:r w:rsidRPr="00D56AF8">
        <w:rPr>
          <w:bCs/>
        </w:rPr>
        <w:t>branchHandler</w:t>
      </w:r>
      <w:proofErr w:type="spellEnd"/>
    </w:p>
    <w:p w14:paraId="637D4DF1" w14:textId="003FAFD1" w:rsidR="00982F1C" w:rsidRPr="00D56AF8" w:rsidRDefault="00982F1C" w:rsidP="00982F1C">
      <w:pPr>
        <w:rPr>
          <w:bCs/>
        </w:rPr>
      </w:pPr>
      <w:r w:rsidRPr="00D56AF8">
        <w:rPr>
          <w:bCs/>
        </w:rPr>
        <w:t>echo</w:t>
      </w:r>
    </w:p>
    <w:p w14:paraId="5923FF4D" w14:textId="77777777" w:rsidR="00982F1C" w:rsidRPr="00D56AF8" w:rsidRDefault="00982F1C" w:rsidP="00982F1C">
      <w:pPr>
        <w:rPr>
          <w:bCs/>
        </w:rPr>
      </w:pPr>
      <w:proofErr w:type="spellStart"/>
      <w:r w:rsidRPr="00D56AF8">
        <w:rPr>
          <w:bCs/>
        </w:rPr>
        <w:t>sem</w:t>
      </w:r>
      <w:proofErr w:type="spellEnd"/>
      <w:r w:rsidRPr="00D56AF8">
        <w:rPr>
          <w:bCs/>
        </w:rPr>
        <w:t>="</w:t>
      </w:r>
      <w:proofErr w:type="spellStart"/>
      <w:r w:rsidRPr="00D56AF8">
        <w:rPr>
          <w:bCs/>
        </w:rPr>
        <w:t>sem</w:t>
      </w:r>
      <w:proofErr w:type="spellEnd"/>
      <w:r w:rsidRPr="00D56AF8">
        <w:rPr>
          <w:bCs/>
        </w:rPr>
        <w:t>"$</w:t>
      </w:r>
      <w:proofErr w:type="spellStart"/>
      <w:r w:rsidRPr="00D56AF8">
        <w:rPr>
          <w:bCs/>
        </w:rPr>
        <w:t>branch$</w:t>
      </w:r>
      <w:proofErr w:type="gramStart"/>
      <w:r w:rsidRPr="00D56AF8">
        <w:rPr>
          <w:bCs/>
        </w:rPr>
        <w:t>semester</w:t>
      </w:r>
      <w:proofErr w:type="spellEnd"/>
      <w:r w:rsidRPr="00D56AF8">
        <w:rPr>
          <w:bCs/>
        </w:rPr>
        <w:t>[</w:t>
      </w:r>
      <w:proofErr w:type="gramEnd"/>
      <w:r w:rsidRPr="00D56AF8">
        <w:rPr>
          <w:bCs/>
        </w:rPr>
        <w:t>*]</w:t>
      </w:r>
    </w:p>
    <w:p w14:paraId="55060443" w14:textId="77777777" w:rsidR="00982F1C" w:rsidRPr="00D56AF8" w:rsidRDefault="00982F1C" w:rsidP="00982F1C">
      <w:pPr>
        <w:rPr>
          <w:bCs/>
        </w:rPr>
      </w:pPr>
      <w:r w:rsidRPr="00D56AF8">
        <w:rPr>
          <w:bCs/>
        </w:rPr>
        <w:t>sub="sub"$</w:t>
      </w:r>
      <w:proofErr w:type="spellStart"/>
      <w:r w:rsidRPr="00D56AF8">
        <w:rPr>
          <w:bCs/>
        </w:rPr>
        <w:t>branch$</w:t>
      </w:r>
      <w:proofErr w:type="gramStart"/>
      <w:r w:rsidRPr="00D56AF8">
        <w:rPr>
          <w:bCs/>
        </w:rPr>
        <w:t>semester</w:t>
      </w:r>
      <w:proofErr w:type="spellEnd"/>
      <w:r w:rsidRPr="00D56AF8">
        <w:rPr>
          <w:bCs/>
        </w:rPr>
        <w:t>[</w:t>
      </w:r>
      <w:proofErr w:type="gramEnd"/>
      <w:r w:rsidRPr="00D56AF8">
        <w:rPr>
          <w:bCs/>
        </w:rPr>
        <w:t>*]</w:t>
      </w:r>
    </w:p>
    <w:p w14:paraId="62DE6FA1" w14:textId="77777777" w:rsidR="00982F1C" w:rsidRPr="00D56AF8" w:rsidRDefault="00982F1C" w:rsidP="00982F1C">
      <w:pPr>
        <w:rPr>
          <w:bCs/>
        </w:rPr>
      </w:pPr>
      <w:r w:rsidRPr="00D56AF8">
        <w:rPr>
          <w:bCs/>
        </w:rPr>
        <w:t>cred="cred"$</w:t>
      </w:r>
      <w:proofErr w:type="spellStart"/>
      <w:r w:rsidRPr="00D56AF8">
        <w:rPr>
          <w:bCs/>
        </w:rPr>
        <w:t>branch$</w:t>
      </w:r>
      <w:proofErr w:type="gramStart"/>
      <w:r w:rsidRPr="00D56AF8">
        <w:rPr>
          <w:bCs/>
        </w:rPr>
        <w:t>semester</w:t>
      </w:r>
      <w:proofErr w:type="spellEnd"/>
      <w:r w:rsidRPr="00D56AF8">
        <w:rPr>
          <w:bCs/>
        </w:rPr>
        <w:t>[</w:t>
      </w:r>
      <w:proofErr w:type="gramEnd"/>
      <w:r w:rsidRPr="00D56AF8">
        <w:rPr>
          <w:bCs/>
        </w:rPr>
        <w:t>*]</w:t>
      </w:r>
    </w:p>
    <w:p w14:paraId="0A6D65E8" w14:textId="00ECAC66" w:rsidR="00982F1C" w:rsidRPr="00D56AF8" w:rsidRDefault="00982F1C" w:rsidP="00982F1C">
      <w:pPr>
        <w:rPr>
          <w:bCs/>
        </w:rPr>
      </w:pPr>
    </w:p>
    <w:p w14:paraId="129E632E" w14:textId="1C5EE9E5" w:rsidR="00D56AF8" w:rsidRPr="00D56AF8" w:rsidRDefault="00D56AF8" w:rsidP="00B67CF2">
      <w:pPr>
        <w:jc w:val="both"/>
        <w:rPr>
          <w:b/>
        </w:rPr>
      </w:pPr>
      <w:r w:rsidRPr="00D56AF8">
        <w:rPr>
          <w:b/>
        </w:rPr>
        <w:t>#Function to read marks of all the courses in specified semester of specified</w:t>
      </w:r>
      <w:r w:rsidR="00B67CF2">
        <w:rPr>
          <w:b/>
        </w:rPr>
        <w:t xml:space="preserve"> </w:t>
      </w:r>
      <w:r w:rsidRPr="00D56AF8">
        <w:rPr>
          <w:b/>
        </w:rPr>
        <w:t>Branch</w:t>
      </w:r>
    </w:p>
    <w:p w14:paraId="21EB36C5" w14:textId="77777777" w:rsidR="00982F1C" w:rsidRPr="00D56AF8" w:rsidRDefault="00982F1C" w:rsidP="00982F1C">
      <w:pPr>
        <w:rPr>
          <w:bCs/>
        </w:rPr>
      </w:pPr>
      <w:proofErr w:type="spellStart"/>
      <w:r w:rsidRPr="00D56AF8">
        <w:rPr>
          <w:bCs/>
        </w:rPr>
        <w:t>readMarks</w:t>
      </w:r>
      <w:proofErr w:type="spellEnd"/>
      <w:r w:rsidRPr="00D56AF8">
        <w:rPr>
          <w:bCs/>
        </w:rPr>
        <w:t xml:space="preserve"> () {</w:t>
      </w:r>
    </w:p>
    <w:p w14:paraId="57A0F3F7" w14:textId="77777777" w:rsidR="00982F1C" w:rsidRPr="00D56AF8" w:rsidRDefault="00982F1C" w:rsidP="00982F1C">
      <w:pPr>
        <w:rPr>
          <w:bCs/>
        </w:rPr>
      </w:pPr>
      <w:r w:rsidRPr="00D56AF8">
        <w:rPr>
          <w:bCs/>
        </w:rPr>
        <w:tab/>
        <w:t>declare -a subject='('$</w:t>
      </w:r>
      <w:proofErr w:type="gramStart"/>
      <w:r w:rsidRPr="00D56AF8">
        <w:rPr>
          <w:bCs/>
        </w:rPr>
        <w:t>{!sub</w:t>
      </w:r>
      <w:proofErr w:type="gramEnd"/>
      <w:r w:rsidRPr="00D56AF8">
        <w:rPr>
          <w:bCs/>
        </w:rPr>
        <w:t>}')'</w:t>
      </w:r>
    </w:p>
    <w:p w14:paraId="54BC20BF" w14:textId="77777777" w:rsidR="00982F1C" w:rsidRPr="00D56AF8" w:rsidRDefault="00982F1C" w:rsidP="00982F1C">
      <w:pPr>
        <w:rPr>
          <w:bCs/>
        </w:rPr>
      </w:pPr>
      <w:r w:rsidRPr="00D56AF8">
        <w:rPr>
          <w:bCs/>
        </w:rPr>
        <w:tab/>
        <w:t>count=0</w:t>
      </w:r>
    </w:p>
    <w:p w14:paraId="50412D4E" w14:textId="77777777" w:rsidR="00982F1C" w:rsidRPr="00D56AF8" w:rsidRDefault="00982F1C" w:rsidP="00982F1C">
      <w:pPr>
        <w:rPr>
          <w:bCs/>
        </w:rPr>
      </w:pPr>
      <w:r w:rsidRPr="00D56AF8">
        <w:rPr>
          <w:bCs/>
        </w:rPr>
        <w:tab/>
        <w:t>marks=""</w:t>
      </w:r>
    </w:p>
    <w:p w14:paraId="6F73F515" w14:textId="77777777" w:rsidR="00982F1C" w:rsidRPr="00D56AF8" w:rsidRDefault="00982F1C" w:rsidP="00982F1C">
      <w:pPr>
        <w:rPr>
          <w:bCs/>
        </w:rPr>
      </w:pPr>
      <w:r w:rsidRPr="00D56AF8">
        <w:rPr>
          <w:bCs/>
        </w:rPr>
        <w:tab/>
        <w:t xml:space="preserve">echo "Enter final marks of each </w:t>
      </w:r>
      <w:proofErr w:type="gramStart"/>
      <w:r w:rsidRPr="00D56AF8">
        <w:rPr>
          <w:bCs/>
        </w:rPr>
        <w:t>subject :</w:t>
      </w:r>
      <w:proofErr w:type="gramEnd"/>
      <w:r w:rsidRPr="00D56AF8">
        <w:rPr>
          <w:bCs/>
        </w:rPr>
        <w:t xml:space="preserve"> "</w:t>
      </w:r>
    </w:p>
    <w:p w14:paraId="4E8E081C" w14:textId="77777777" w:rsidR="00982F1C" w:rsidRPr="00D56AF8" w:rsidRDefault="00982F1C" w:rsidP="00982F1C">
      <w:pPr>
        <w:rPr>
          <w:bCs/>
        </w:rPr>
      </w:pPr>
      <w:r w:rsidRPr="00D56AF8">
        <w:rPr>
          <w:bCs/>
        </w:rPr>
        <w:tab/>
        <w:t>for s in $</w:t>
      </w:r>
      <w:proofErr w:type="gramStart"/>
      <w:r w:rsidRPr="00D56AF8">
        <w:rPr>
          <w:bCs/>
        </w:rPr>
        <w:t>{!</w:t>
      </w:r>
      <w:proofErr w:type="spellStart"/>
      <w:r w:rsidRPr="00D56AF8">
        <w:rPr>
          <w:bCs/>
        </w:rPr>
        <w:t>sem</w:t>
      </w:r>
      <w:proofErr w:type="spellEnd"/>
      <w:proofErr w:type="gramEnd"/>
      <w:r w:rsidRPr="00D56AF8">
        <w:rPr>
          <w:bCs/>
        </w:rPr>
        <w:t>} ;</w:t>
      </w:r>
    </w:p>
    <w:p w14:paraId="39DA0026" w14:textId="77777777" w:rsidR="00982F1C" w:rsidRPr="00D56AF8" w:rsidRDefault="00982F1C" w:rsidP="00982F1C">
      <w:pPr>
        <w:rPr>
          <w:bCs/>
        </w:rPr>
      </w:pPr>
      <w:r w:rsidRPr="00D56AF8">
        <w:rPr>
          <w:bCs/>
        </w:rPr>
        <w:tab/>
        <w:t>do</w:t>
      </w:r>
    </w:p>
    <w:p w14:paraId="7B4493CF" w14:textId="77777777" w:rsidR="00982F1C" w:rsidRPr="00D56AF8" w:rsidRDefault="00982F1C" w:rsidP="00982F1C">
      <w:pPr>
        <w:rPr>
          <w:bCs/>
        </w:rPr>
      </w:pPr>
      <w:r w:rsidRPr="00D56AF8">
        <w:rPr>
          <w:bCs/>
        </w:rPr>
        <w:tab/>
      </w:r>
      <w:r w:rsidRPr="00D56AF8">
        <w:rPr>
          <w:bCs/>
        </w:rPr>
        <w:tab/>
      </w:r>
      <w:proofErr w:type="spellStart"/>
      <w:r w:rsidRPr="00D56AF8">
        <w:rPr>
          <w:bCs/>
        </w:rPr>
        <w:t>printf</w:t>
      </w:r>
      <w:proofErr w:type="spellEnd"/>
      <w:r w:rsidRPr="00D56AF8">
        <w:rPr>
          <w:bCs/>
        </w:rPr>
        <w:t xml:space="preserve"> "%-8s- %-7s: " $s ${subject[${count}]}</w:t>
      </w:r>
    </w:p>
    <w:p w14:paraId="10E75C85" w14:textId="77777777" w:rsidR="00982F1C" w:rsidRPr="00D56AF8" w:rsidRDefault="00982F1C" w:rsidP="00982F1C">
      <w:pPr>
        <w:rPr>
          <w:bCs/>
        </w:rPr>
      </w:pPr>
      <w:r w:rsidRPr="00D56AF8">
        <w:rPr>
          <w:bCs/>
        </w:rPr>
        <w:tab/>
      </w:r>
      <w:r w:rsidRPr="00D56AF8">
        <w:rPr>
          <w:bCs/>
        </w:rPr>
        <w:tab/>
        <w:t>read m</w:t>
      </w:r>
    </w:p>
    <w:p w14:paraId="16D51896" w14:textId="77777777" w:rsidR="00982F1C" w:rsidRPr="00D56AF8" w:rsidRDefault="00982F1C" w:rsidP="00982F1C">
      <w:pPr>
        <w:rPr>
          <w:bCs/>
        </w:rPr>
      </w:pPr>
      <w:r w:rsidRPr="00D56AF8">
        <w:rPr>
          <w:bCs/>
        </w:rPr>
        <w:tab/>
      </w:r>
      <w:r w:rsidRPr="00D56AF8">
        <w:rPr>
          <w:bCs/>
        </w:rPr>
        <w:tab/>
        <w:t>count=$(($count + 1))</w:t>
      </w:r>
    </w:p>
    <w:p w14:paraId="081CE3CC" w14:textId="77777777" w:rsidR="00982F1C" w:rsidRPr="00D56AF8" w:rsidRDefault="00982F1C" w:rsidP="00982F1C">
      <w:pPr>
        <w:rPr>
          <w:bCs/>
        </w:rPr>
      </w:pPr>
      <w:r w:rsidRPr="00D56AF8">
        <w:rPr>
          <w:bCs/>
        </w:rPr>
        <w:tab/>
      </w:r>
      <w:r w:rsidRPr="00D56AF8">
        <w:rPr>
          <w:bCs/>
        </w:rPr>
        <w:tab/>
        <w:t>grade $m</w:t>
      </w:r>
    </w:p>
    <w:p w14:paraId="575BD084" w14:textId="77777777" w:rsidR="00982F1C" w:rsidRPr="00D56AF8" w:rsidRDefault="00982F1C" w:rsidP="00982F1C">
      <w:pPr>
        <w:rPr>
          <w:bCs/>
        </w:rPr>
      </w:pPr>
      <w:r w:rsidRPr="00D56AF8">
        <w:rPr>
          <w:bCs/>
        </w:rPr>
        <w:tab/>
      </w:r>
      <w:r w:rsidRPr="00D56AF8">
        <w:rPr>
          <w:bCs/>
        </w:rPr>
        <w:tab/>
        <w:t>g=$?</w:t>
      </w:r>
    </w:p>
    <w:p w14:paraId="785B35C3" w14:textId="77777777" w:rsidR="00982F1C" w:rsidRPr="00D56AF8" w:rsidRDefault="00982F1C" w:rsidP="00982F1C">
      <w:pPr>
        <w:rPr>
          <w:bCs/>
        </w:rPr>
      </w:pPr>
    </w:p>
    <w:p w14:paraId="5E2A6390" w14:textId="77777777" w:rsidR="00982F1C" w:rsidRPr="00D56AF8" w:rsidRDefault="00982F1C" w:rsidP="00982F1C">
      <w:pPr>
        <w:rPr>
          <w:bCs/>
        </w:rPr>
      </w:pPr>
      <w:r w:rsidRPr="00D56AF8">
        <w:rPr>
          <w:bCs/>
        </w:rPr>
        <w:tab/>
      </w:r>
      <w:r w:rsidRPr="00D56AF8">
        <w:rPr>
          <w:bCs/>
        </w:rPr>
        <w:tab/>
        <w:t xml:space="preserve">if </w:t>
      </w:r>
      <w:proofErr w:type="gramStart"/>
      <w:r w:rsidRPr="00D56AF8">
        <w:rPr>
          <w:bCs/>
        </w:rPr>
        <w:t>(( $</w:t>
      </w:r>
      <w:proofErr w:type="gramEnd"/>
      <w:r w:rsidRPr="00D56AF8">
        <w:rPr>
          <w:bCs/>
        </w:rPr>
        <w:t xml:space="preserve">g &lt; 0 || $g &gt; 10 )) </w:t>
      </w:r>
    </w:p>
    <w:p w14:paraId="1B3A708B" w14:textId="77777777" w:rsidR="00982F1C" w:rsidRPr="00D56AF8" w:rsidRDefault="00982F1C" w:rsidP="00982F1C">
      <w:pPr>
        <w:rPr>
          <w:bCs/>
        </w:rPr>
      </w:pPr>
      <w:r w:rsidRPr="00D56AF8">
        <w:rPr>
          <w:bCs/>
        </w:rPr>
        <w:tab/>
      </w:r>
      <w:r w:rsidRPr="00D56AF8">
        <w:rPr>
          <w:bCs/>
        </w:rPr>
        <w:tab/>
        <w:t>then</w:t>
      </w:r>
    </w:p>
    <w:p w14:paraId="2BFC472F" w14:textId="77777777" w:rsidR="00982F1C" w:rsidRPr="00D56AF8" w:rsidRDefault="00982F1C" w:rsidP="00982F1C">
      <w:pPr>
        <w:rPr>
          <w:bCs/>
        </w:rPr>
      </w:pPr>
      <w:r w:rsidRPr="00D56AF8">
        <w:rPr>
          <w:bCs/>
        </w:rPr>
        <w:t xml:space="preserve">     </w:t>
      </w:r>
      <w:r w:rsidRPr="00D56AF8">
        <w:rPr>
          <w:bCs/>
        </w:rPr>
        <w:tab/>
      </w:r>
      <w:r w:rsidRPr="00D56AF8">
        <w:rPr>
          <w:bCs/>
        </w:rPr>
        <w:tab/>
      </w:r>
      <w:r w:rsidRPr="00D56AF8">
        <w:rPr>
          <w:bCs/>
        </w:rPr>
        <w:tab/>
        <w:t>echo invalid number</w:t>
      </w:r>
    </w:p>
    <w:p w14:paraId="0843A2E1" w14:textId="77777777" w:rsidR="00982F1C" w:rsidRPr="00D56AF8" w:rsidRDefault="00982F1C" w:rsidP="00982F1C">
      <w:pPr>
        <w:rPr>
          <w:bCs/>
        </w:rPr>
      </w:pPr>
      <w:r w:rsidRPr="00D56AF8">
        <w:rPr>
          <w:bCs/>
        </w:rPr>
        <w:tab/>
      </w:r>
      <w:r w:rsidRPr="00D56AF8">
        <w:rPr>
          <w:bCs/>
        </w:rPr>
        <w:tab/>
      </w:r>
      <w:r w:rsidRPr="00D56AF8">
        <w:rPr>
          <w:bCs/>
        </w:rPr>
        <w:tab/>
        <w:t>return 1</w:t>
      </w:r>
    </w:p>
    <w:p w14:paraId="25CC4C2F" w14:textId="77777777" w:rsidR="00982F1C" w:rsidRPr="00D56AF8" w:rsidRDefault="00982F1C" w:rsidP="00982F1C">
      <w:pPr>
        <w:rPr>
          <w:bCs/>
        </w:rPr>
      </w:pPr>
      <w:r w:rsidRPr="00D56AF8">
        <w:rPr>
          <w:bCs/>
        </w:rPr>
        <w:tab/>
      </w:r>
      <w:r w:rsidRPr="00D56AF8">
        <w:rPr>
          <w:bCs/>
        </w:rPr>
        <w:tab/>
      </w:r>
      <w:proofErr w:type="spellStart"/>
      <w:r w:rsidRPr="00D56AF8">
        <w:rPr>
          <w:bCs/>
        </w:rPr>
        <w:t>elif</w:t>
      </w:r>
      <w:proofErr w:type="spellEnd"/>
      <w:r w:rsidRPr="00D56AF8">
        <w:rPr>
          <w:bCs/>
        </w:rPr>
        <w:t xml:space="preserve"> [ $g == </w:t>
      </w:r>
      <w:proofErr w:type="gramStart"/>
      <w:r w:rsidRPr="00D56AF8">
        <w:rPr>
          <w:bCs/>
        </w:rPr>
        <w:t>0 ]</w:t>
      </w:r>
      <w:proofErr w:type="gramEnd"/>
    </w:p>
    <w:p w14:paraId="299374A0" w14:textId="77777777" w:rsidR="00982F1C" w:rsidRPr="00D56AF8" w:rsidRDefault="00982F1C" w:rsidP="00982F1C">
      <w:pPr>
        <w:rPr>
          <w:bCs/>
        </w:rPr>
      </w:pPr>
      <w:r w:rsidRPr="00D56AF8">
        <w:rPr>
          <w:bCs/>
        </w:rPr>
        <w:tab/>
      </w:r>
      <w:r w:rsidRPr="00D56AF8">
        <w:rPr>
          <w:bCs/>
        </w:rPr>
        <w:tab/>
        <w:t>then</w:t>
      </w:r>
    </w:p>
    <w:p w14:paraId="18EDF7E4" w14:textId="77777777" w:rsidR="00982F1C" w:rsidRPr="00D56AF8" w:rsidRDefault="00982F1C" w:rsidP="00982F1C">
      <w:pPr>
        <w:rPr>
          <w:bCs/>
        </w:rPr>
      </w:pPr>
      <w:r w:rsidRPr="00D56AF8">
        <w:rPr>
          <w:bCs/>
        </w:rPr>
        <w:tab/>
      </w:r>
      <w:r w:rsidRPr="00D56AF8">
        <w:rPr>
          <w:bCs/>
        </w:rPr>
        <w:tab/>
      </w:r>
      <w:r w:rsidRPr="00D56AF8">
        <w:rPr>
          <w:bCs/>
        </w:rPr>
        <w:tab/>
        <w:t>echo "Failed in $s"</w:t>
      </w:r>
    </w:p>
    <w:p w14:paraId="7C4BB087" w14:textId="77777777" w:rsidR="00982F1C" w:rsidRPr="00D56AF8" w:rsidRDefault="00982F1C" w:rsidP="00982F1C">
      <w:pPr>
        <w:rPr>
          <w:bCs/>
        </w:rPr>
      </w:pPr>
      <w:r w:rsidRPr="00D56AF8">
        <w:rPr>
          <w:bCs/>
        </w:rPr>
        <w:tab/>
      </w:r>
      <w:r w:rsidRPr="00D56AF8">
        <w:rPr>
          <w:bCs/>
        </w:rPr>
        <w:tab/>
      </w:r>
      <w:r w:rsidRPr="00D56AF8">
        <w:rPr>
          <w:bCs/>
        </w:rPr>
        <w:tab/>
        <w:t>marks+=" $g"</w:t>
      </w:r>
    </w:p>
    <w:p w14:paraId="7EC02EEA" w14:textId="77777777" w:rsidR="00982F1C" w:rsidRPr="00D56AF8" w:rsidRDefault="00982F1C" w:rsidP="00982F1C">
      <w:pPr>
        <w:rPr>
          <w:bCs/>
        </w:rPr>
      </w:pPr>
      <w:r w:rsidRPr="00D56AF8">
        <w:rPr>
          <w:bCs/>
        </w:rPr>
        <w:tab/>
      </w:r>
      <w:r w:rsidRPr="00D56AF8">
        <w:rPr>
          <w:bCs/>
        </w:rPr>
        <w:tab/>
        <w:t>else</w:t>
      </w:r>
    </w:p>
    <w:p w14:paraId="2DD4BB39" w14:textId="77777777" w:rsidR="00982F1C" w:rsidRPr="00D56AF8" w:rsidRDefault="00982F1C" w:rsidP="00982F1C">
      <w:pPr>
        <w:rPr>
          <w:bCs/>
        </w:rPr>
      </w:pPr>
      <w:r w:rsidRPr="00D56AF8">
        <w:rPr>
          <w:bCs/>
        </w:rPr>
        <w:tab/>
      </w:r>
      <w:r w:rsidRPr="00D56AF8">
        <w:rPr>
          <w:bCs/>
        </w:rPr>
        <w:tab/>
      </w:r>
      <w:r w:rsidRPr="00D56AF8">
        <w:rPr>
          <w:bCs/>
        </w:rPr>
        <w:tab/>
        <w:t>marks+=" $g"</w:t>
      </w:r>
    </w:p>
    <w:p w14:paraId="551F490E" w14:textId="77777777" w:rsidR="00982F1C" w:rsidRPr="00D56AF8" w:rsidRDefault="00982F1C" w:rsidP="00982F1C">
      <w:pPr>
        <w:rPr>
          <w:bCs/>
        </w:rPr>
      </w:pPr>
      <w:r w:rsidRPr="00D56AF8">
        <w:rPr>
          <w:bCs/>
        </w:rPr>
        <w:tab/>
      </w:r>
      <w:r w:rsidRPr="00D56AF8">
        <w:rPr>
          <w:bCs/>
        </w:rPr>
        <w:tab/>
        <w:t>fi</w:t>
      </w:r>
    </w:p>
    <w:p w14:paraId="2C4285A3" w14:textId="77777777" w:rsidR="00982F1C" w:rsidRPr="00D56AF8" w:rsidRDefault="00982F1C" w:rsidP="00982F1C">
      <w:pPr>
        <w:rPr>
          <w:bCs/>
        </w:rPr>
      </w:pPr>
      <w:r w:rsidRPr="00D56AF8">
        <w:rPr>
          <w:bCs/>
        </w:rPr>
        <w:tab/>
        <w:t>done</w:t>
      </w:r>
    </w:p>
    <w:p w14:paraId="0F0D991B" w14:textId="77777777" w:rsidR="00982F1C" w:rsidRPr="00D56AF8" w:rsidRDefault="00982F1C" w:rsidP="00982F1C">
      <w:pPr>
        <w:rPr>
          <w:bCs/>
        </w:rPr>
      </w:pPr>
      <w:r w:rsidRPr="00D56AF8">
        <w:rPr>
          <w:bCs/>
        </w:rPr>
        <w:lastRenderedPageBreak/>
        <w:tab/>
      </w:r>
      <w:proofErr w:type="spellStart"/>
      <w:r w:rsidRPr="00D56AF8">
        <w:rPr>
          <w:bCs/>
        </w:rPr>
        <w:t>calSGPA</w:t>
      </w:r>
      <w:proofErr w:type="spellEnd"/>
      <w:r w:rsidRPr="00D56AF8">
        <w:rPr>
          <w:bCs/>
        </w:rPr>
        <w:t xml:space="preserve"> $marks</w:t>
      </w:r>
    </w:p>
    <w:p w14:paraId="38C4F63A" w14:textId="26488C31" w:rsidR="00D56AF8" w:rsidRPr="00D56AF8" w:rsidRDefault="00982F1C" w:rsidP="00982F1C">
      <w:pPr>
        <w:rPr>
          <w:bCs/>
        </w:rPr>
      </w:pPr>
      <w:r w:rsidRPr="00D56AF8">
        <w:rPr>
          <w:bCs/>
        </w:rPr>
        <w:t>}</w:t>
      </w:r>
    </w:p>
    <w:p w14:paraId="2AFB81BB" w14:textId="35D7F82E" w:rsidR="00D56AF8" w:rsidRPr="00D56AF8" w:rsidRDefault="00D56AF8" w:rsidP="00982F1C">
      <w:pPr>
        <w:rPr>
          <w:b/>
        </w:rPr>
      </w:pPr>
      <w:r w:rsidRPr="00D56AF8">
        <w:rPr>
          <w:b/>
        </w:rPr>
        <w:t>#Function to convert marks to grade point</w:t>
      </w:r>
    </w:p>
    <w:p w14:paraId="3958DFB1" w14:textId="77777777" w:rsidR="00D56AF8" w:rsidRPr="00D56AF8" w:rsidRDefault="00D56AF8" w:rsidP="00982F1C">
      <w:pPr>
        <w:rPr>
          <w:b/>
        </w:rPr>
      </w:pPr>
    </w:p>
    <w:p w14:paraId="710F1055" w14:textId="77777777" w:rsidR="00982F1C" w:rsidRPr="00D56AF8" w:rsidRDefault="00982F1C" w:rsidP="00982F1C">
      <w:pPr>
        <w:rPr>
          <w:bCs/>
        </w:rPr>
      </w:pPr>
      <w:r w:rsidRPr="00D56AF8">
        <w:rPr>
          <w:bCs/>
        </w:rPr>
        <w:t>grade () {</w:t>
      </w:r>
    </w:p>
    <w:p w14:paraId="69F286B6" w14:textId="77777777" w:rsidR="00982F1C" w:rsidRPr="00D56AF8" w:rsidRDefault="00982F1C" w:rsidP="00982F1C">
      <w:pPr>
        <w:rPr>
          <w:bCs/>
        </w:rPr>
      </w:pPr>
      <w:r w:rsidRPr="00D56AF8">
        <w:rPr>
          <w:bCs/>
        </w:rPr>
        <w:tab/>
        <w:t>m=$1</w:t>
      </w:r>
    </w:p>
    <w:p w14:paraId="1826DB72" w14:textId="77777777" w:rsidR="00982F1C" w:rsidRPr="00D56AF8" w:rsidRDefault="00982F1C" w:rsidP="00982F1C">
      <w:pPr>
        <w:rPr>
          <w:bCs/>
        </w:rPr>
      </w:pPr>
      <w:r w:rsidRPr="00D56AF8">
        <w:rPr>
          <w:bCs/>
        </w:rPr>
        <w:tab/>
        <w:t>case $m in</w:t>
      </w:r>
    </w:p>
    <w:p w14:paraId="25BD6A66" w14:textId="77777777" w:rsidR="00982F1C" w:rsidRPr="00D56AF8" w:rsidRDefault="00982F1C" w:rsidP="00982F1C">
      <w:pPr>
        <w:rPr>
          <w:bCs/>
        </w:rPr>
      </w:pPr>
      <w:r w:rsidRPr="00D56AF8">
        <w:rPr>
          <w:bCs/>
        </w:rPr>
        <w:tab/>
      </w:r>
      <w:r w:rsidRPr="00D56AF8">
        <w:rPr>
          <w:bCs/>
        </w:rPr>
        <w:tab/>
        <w:t xml:space="preserve">100) return </w:t>
      </w:r>
      <w:proofErr w:type="gramStart"/>
      <w:r w:rsidRPr="00D56AF8">
        <w:rPr>
          <w:bCs/>
        </w:rPr>
        <w:t>10;;</w:t>
      </w:r>
      <w:proofErr w:type="gramEnd"/>
    </w:p>
    <w:p w14:paraId="6EA7978E" w14:textId="77777777" w:rsidR="00982F1C" w:rsidRPr="00D56AF8" w:rsidRDefault="00982F1C" w:rsidP="00982F1C">
      <w:pPr>
        <w:rPr>
          <w:bCs/>
        </w:rPr>
      </w:pPr>
      <w:r w:rsidRPr="00D56AF8">
        <w:rPr>
          <w:bCs/>
        </w:rPr>
        <w:tab/>
      </w:r>
      <w:r w:rsidRPr="00D56AF8">
        <w:rPr>
          <w:bCs/>
        </w:rPr>
        <w:tab/>
        <w:t>[</w:t>
      </w:r>
      <w:proofErr w:type="gramStart"/>
      <w:r w:rsidRPr="00D56AF8">
        <w:rPr>
          <w:bCs/>
        </w:rPr>
        <w:t>9][</w:t>
      </w:r>
      <w:proofErr w:type="gramEnd"/>
      <w:r w:rsidRPr="00D56AF8">
        <w:rPr>
          <w:bCs/>
        </w:rPr>
        <w:t>0-9]) return 10;;</w:t>
      </w:r>
    </w:p>
    <w:p w14:paraId="2E6E0DE2" w14:textId="77777777" w:rsidR="00982F1C" w:rsidRPr="00D56AF8" w:rsidRDefault="00982F1C" w:rsidP="00982F1C">
      <w:pPr>
        <w:rPr>
          <w:bCs/>
        </w:rPr>
      </w:pPr>
      <w:r w:rsidRPr="00D56AF8">
        <w:rPr>
          <w:bCs/>
        </w:rPr>
        <w:tab/>
      </w:r>
      <w:r w:rsidRPr="00D56AF8">
        <w:rPr>
          <w:bCs/>
        </w:rPr>
        <w:tab/>
        <w:t>[</w:t>
      </w:r>
      <w:proofErr w:type="gramStart"/>
      <w:r w:rsidRPr="00D56AF8">
        <w:rPr>
          <w:bCs/>
        </w:rPr>
        <w:t>8][</w:t>
      </w:r>
      <w:proofErr w:type="gramEnd"/>
      <w:r w:rsidRPr="00D56AF8">
        <w:rPr>
          <w:bCs/>
        </w:rPr>
        <w:t>0-9]) return 9;;</w:t>
      </w:r>
    </w:p>
    <w:p w14:paraId="4F177523" w14:textId="77777777" w:rsidR="00982F1C" w:rsidRPr="00D56AF8" w:rsidRDefault="00982F1C" w:rsidP="00982F1C">
      <w:pPr>
        <w:rPr>
          <w:bCs/>
        </w:rPr>
      </w:pPr>
      <w:r w:rsidRPr="00D56AF8">
        <w:rPr>
          <w:bCs/>
        </w:rPr>
        <w:tab/>
      </w:r>
      <w:r w:rsidRPr="00D56AF8">
        <w:rPr>
          <w:bCs/>
        </w:rPr>
        <w:tab/>
        <w:t>[</w:t>
      </w:r>
      <w:proofErr w:type="gramStart"/>
      <w:r w:rsidRPr="00D56AF8">
        <w:rPr>
          <w:bCs/>
        </w:rPr>
        <w:t>7][</w:t>
      </w:r>
      <w:proofErr w:type="gramEnd"/>
      <w:r w:rsidRPr="00D56AF8">
        <w:rPr>
          <w:bCs/>
        </w:rPr>
        <w:t>0-9]) return 8;;</w:t>
      </w:r>
    </w:p>
    <w:p w14:paraId="51F597FB" w14:textId="77777777" w:rsidR="00982F1C" w:rsidRPr="00D56AF8" w:rsidRDefault="00982F1C" w:rsidP="00982F1C">
      <w:pPr>
        <w:rPr>
          <w:bCs/>
        </w:rPr>
      </w:pPr>
      <w:r w:rsidRPr="00D56AF8">
        <w:rPr>
          <w:bCs/>
        </w:rPr>
        <w:tab/>
      </w:r>
      <w:r w:rsidRPr="00D56AF8">
        <w:rPr>
          <w:bCs/>
        </w:rPr>
        <w:tab/>
        <w:t>[</w:t>
      </w:r>
      <w:proofErr w:type="gramStart"/>
      <w:r w:rsidRPr="00D56AF8">
        <w:rPr>
          <w:bCs/>
        </w:rPr>
        <w:t>6][</w:t>
      </w:r>
      <w:proofErr w:type="gramEnd"/>
      <w:r w:rsidRPr="00D56AF8">
        <w:rPr>
          <w:bCs/>
        </w:rPr>
        <w:t>0-9]) return 7;;</w:t>
      </w:r>
    </w:p>
    <w:p w14:paraId="55D450F9" w14:textId="77777777" w:rsidR="00982F1C" w:rsidRPr="00D56AF8" w:rsidRDefault="00982F1C" w:rsidP="00982F1C">
      <w:pPr>
        <w:rPr>
          <w:bCs/>
        </w:rPr>
      </w:pPr>
      <w:r w:rsidRPr="00D56AF8">
        <w:rPr>
          <w:bCs/>
        </w:rPr>
        <w:tab/>
      </w:r>
      <w:r w:rsidRPr="00D56AF8">
        <w:rPr>
          <w:bCs/>
        </w:rPr>
        <w:tab/>
        <w:t>[</w:t>
      </w:r>
      <w:proofErr w:type="gramStart"/>
      <w:r w:rsidRPr="00D56AF8">
        <w:rPr>
          <w:bCs/>
        </w:rPr>
        <w:t>5][</w:t>
      </w:r>
      <w:proofErr w:type="gramEnd"/>
      <w:r w:rsidRPr="00D56AF8">
        <w:rPr>
          <w:bCs/>
        </w:rPr>
        <w:t>0-9]) return 6;;</w:t>
      </w:r>
    </w:p>
    <w:p w14:paraId="4D3343A9" w14:textId="77777777" w:rsidR="00982F1C" w:rsidRPr="00D56AF8" w:rsidRDefault="00982F1C" w:rsidP="00982F1C">
      <w:pPr>
        <w:rPr>
          <w:bCs/>
        </w:rPr>
      </w:pPr>
      <w:r w:rsidRPr="00D56AF8">
        <w:rPr>
          <w:bCs/>
        </w:rPr>
        <w:tab/>
      </w:r>
      <w:r w:rsidRPr="00D56AF8">
        <w:rPr>
          <w:bCs/>
        </w:rPr>
        <w:tab/>
        <w:t>[</w:t>
      </w:r>
      <w:proofErr w:type="gramStart"/>
      <w:r w:rsidRPr="00D56AF8">
        <w:rPr>
          <w:bCs/>
        </w:rPr>
        <w:t>4][</w:t>
      </w:r>
      <w:proofErr w:type="gramEnd"/>
      <w:r w:rsidRPr="00D56AF8">
        <w:rPr>
          <w:bCs/>
        </w:rPr>
        <w:t>5-9]) return 6;;</w:t>
      </w:r>
    </w:p>
    <w:p w14:paraId="42B7971E" w14:textId="77777777" w:rsidR="00982F1C" w:rsidRPr="00D56AF8" w:rsidRDefault="00982F1C" w:rsidP="00982F1C">
      <w:pPr>
        <w:rPr>
          <w:bCs/>
        </w:rPr>
      </w:pPr>
      <w:r w:rsidRPr="00D56AF8">
        <w:rPr>
          <w:bCs/>
        </w:rPr>
        <w:tab/>
      </w:r>
      <w:r w:rsidRPr="00D56AF8">
        <w:rPr>
          <w:bCs/>
        </w:rPr>
        <w:tab/>
        <w:t>[</w:t>
      </w:r>
      <w:proofErr w:type="gramStart"/>
      <w:r w:rsidRPr="00D56AF8">
        <w:rPr>
          <w:bCs/>
        </w:rPr>
        <w:t>4][</w:t>
      </w:r>
      <w:proofErr w:type="gramEnd"/>
      <w:r w:rsidRPr="00D56AF8">
        <w:rPr>
          <w:bCs/>
        </w:rPr>
        <w:t>0-4]) return 4;;</w:t>
      </w:r>
    </w:p>
    <w:p w14:paraId="182D22E2" w14:textId="77777777" w:rsidR="00982F1C" w:rsidRPr="00D56AF8" w:rsidRDefault="00982F1C" w:rsidP="00982F1C">
      <w:pPr>
        <w:rPr>
          <w:bCs/>
        </w:rPr>
      </w:pPr>
      <w:r w:rsidRPr="00D56AF8">
        <w:rPr>
          <w:bCs/>
        </w:rPr>
        <w:tab/>
      </w:r>
      <w:r w:rsidRPr="00D56AF8">
        <w:rPr>
          <w:bCs/>
        </w:rPr>
        <w:tab/>
        <w:t>[</w:t>
      </w:r>
      <w:proofErr w:type="gramStart"/>
      <w:r w:rsidRPr="00D56AF8">
        <w:rPr>
          <w:bCs/>
        </w:rPr>
        <w:t>0123][</w:t>
      </w:r>
      <w:proofErr w:type="gramEnd"/>
      <w:r w:rsidRPr="00D56AF8">
        <w:rPr>
          <w:bCs/>
        </w:rPr>
        <w:t>0-9]) return 0;;</w:t>
      </w:r>
    </w:p>
    <w:p w14:paraId="169FE86F" w14:textId="77777777" w:rsidR="00982F1C" w:rsidRPr="00D56AF8" w:rsidRDefault="00982F1C" w:rsidP="00982F1C">
      <w:pPr>
        <w:rPr>
          <w:bCs/>
        </w:rPr>
      </w:pPr>
      <w:r w:rsidRPr="00D56AF8">
        <w:rPr>
          <w:bCs/>
        </w:rPr>
        <w:tab/>
      </w:r>
      <w:r w:rsidRPr="00D56AF8">
        <w:rPr>
          <w:bCs/>
        </w:rPr>
        <w:tab/>
        <w:t xml:space="preserve">[0-9]) return </w:t>
      </w:r>
      <w:proofErr w:type="gramStart"/>
      <w:r w:rsidRPr="00D56AF8">
        <w:rPr>
          <w:bCs/>
        </w:rPr>
        <w:t>0;;</w:t>
      </w:r>
      <w:proofErr w:type="gramEnd"/>
    </w:p>
    <w:p w14:paraId="0FA4A3DF" w14:textId="77777777" w:rsidR="00982F1C" w:rsidRPr="00D56AF8" w:rsidRDefault="00982F1C" w:rsidP="00982F1C">
      <w:pPr>
        <w:rPr>
          <w:bCs/>
        </w:rPr>
      </w:pPr>
      <w:r w:rsidRPr="00D56AF8">
        <w:rPr>
          <w:bCs/>
        </w:rPr>
        <w:tab/>
      </w:r>
      <w:r w:rsidRPr="00D56AF8">
        <w:rPr>
          <w:bCs/>
        </w:rPr>
        <w:tab/>
        <w:t>*) return -</w:t>
      </w:r>
      <w:proofErr w:type="gramStart"/>
      <w:r w:rsidRPr="00D56AF8">
        <w:rPr>
          <w:bCs/>
        </w:rPr>
        <w:t>1;;</w:t>
      </w:r>
      <w:proofErr w:type="gramEnd"/>
    </w:p>
    <w:p w14:paraId="3A2F68AB" w14:textId="77777777" w:rsidR="00982F1C" w:rsidRPr="00D56AF8" w:rsidRDefault="00982F1C" w:rsidP="00982F1C">
      <w:pPr>
        <w:rPr>
          <w:bCs/>
        </w:rPr>
      </w:pPr>
      <w:r w:rsidRPr="00D56AF8">
        <w:rPr>
          <w:bCs/>
        </w:rPr>
        <w:tab/>
      </w:r>
      <w:proofErr w:type="spellStart"/>
      <w:r w:rsidRPr="00D56AF8">
        <w:rPr>
          <w:bCs/>
        </w:rPr>
        <w:t>esac</w:t>
      </w:r>
      <w:proofErr w:type="spellEnd"/>
    </w:p>
    <w:p w14:paraId="47CF4CF9" w14:textId="218A611E" w:rsidR="00982F1C" w:rsidRPr="00D56AF8" w:rsidRDefault="00982F1C" w:rsidP="00982F1C">
      <w:pPr>
        <w:rPr>
          <w:bCs/>
        </w:rPr>
      </w:pPr>
      <w:r w:rsidRPr="00D56AF8">
        <w:rPr>
          <w:bCs/>
        </w:rPr>
        <w:t>}</w:t>
      </w:r>
    </w:p>
    <w:p w14:paraId="54BC913E" w14:textId="611CCD17" w:rsidR="00D56AF8" w:rsidRPr="00D56AF8" w:rsidRDefault="00D56AF8" w:rsidP="00982F1C">
      <w:pPr>
        <w:rPr>
          <w:bCs/>
        </w:rPr>
      </w:pPr>
    </w:p>
    <w:p w14:paraId="28F4D5D5" w14:textId="0C6BBA2C" w:rsidR="00D56AF8" w:rsidRPr="00D56AF8" w:rsidRDefault="00D56AF8" w:rsidP="00982F1C">
      <w:pPr>
        <w:rPr>
          <w:b/>
        </w:rPr>
      </w:pPr>
      <w:r w:rsidRPr="00D56AF8">
        <w:rPr>
          <w:b/>
        </w:rPr>
        <w:t xml:space="preserve">#Function to calculate SGPA </w:t>
      </w:r>
    </w:p>
    <w:p w14:paraId="1BD1E7F4" w14:textId="77777777" w:rsidR="00D56AF8" w:rsidRPr="00D56AF8" w:rsidRDefault="00D56AF8" w:rsidP="00982F1C">
      <w:pPr>
        <w:rPr>
          <w:b/>
        </w:rPr>
      </w:pPr>
    </w:p>
    <w:p w14:paraId="76C8D906" w14:textId="77777777" w:rsidR="00982F1C" w:rsidRPr="00D56AF8" w:rsidRDefault="00982F1C" w:rsidP="00982F1C">
      <w:pPr>
        <w:rPr>
          <w:bCs/>
        </w:rPr>
      </w:pPr>
      <w:proofErr w:type="spellStart"/>
      <w:r w:rsidRPr="00D56AF8">
        <w:rPr>
          <w:bCs/>
        </w:rPr>
        <w:t>calSGPA</w:t>
      </w:r>
      <w:proofErr w:type="spellEnd"/>
      <w:r w:rsidRPr="00D56AF8">
        <w:rPr>
          <w:bCs/>
        </w:rPr>
        <w:t xml:space="preserve"> () {</w:t>
      </w:r>
    </w:p>
    <w:p w14:paraId="123AC2F4" w14:textId="77777777" w:rsidR="00982F1C" w:rsidRPr="00D56AF8" w:rsidRDefault="00982F1C" w:rsidP="00982F1C">
      <w:pPr>
        <w:rPr>
          <w:bCs/>
        </w:rPr>
      </w:pPr>
      <w:r w:rsidRPr="00D56AF8">
        <w:rPr>
          <w:bCs/>
        </w:rPr>
        <w:tab/>
        <w:t>declare -a marks='('$*')'</w:t>
      </w:r>
    </w:p>
    <w:p w14:paraId="7355C335" w14:textId="77777777" w:rsidR="00982F1C" w:rsidRPr="00D56AF8" w:rsidRDefault="00982F1C" w:rsidP="00982F1C">
      <w:pPr>
        <w:rPr>
          <w:bCs/>
        </w:rPr>
      </w:pPr>
      <w:r w:rsidRPr="00D56AF8">
        <w:rPr>
          <w:bCs/>
        </w:rPr>
        <w:tab/>
        <w:t>count=0</w:t>
      </w:r>
    </w:p>
    <w:p w14:paraId="3C2ECDC7" w14:textId="77777777" w:rsidR="00982F1C" w:rsidRPr="00D56AF8" w:rsidRDefault="00982F1C" w:rsidP="00982F1C">
      <w:pPr>
        <w:rPr>
          <w:bCs/>
        </w:rPr>
      </w:pPr>
      <w:r w:rsidRPr="00D56AF8">
        <w:rPr>
          <w:bCs/>
        </w:rPr>
        <w:tab/>
      </w:r>
      <w:proofErr w:type="spellStart"/>
      <w:r w:rsidRPr="00D56AF8">
        <w:rPr>
          <w:bCs/>
        </w:rPr>
        <w:t>credObt</w:t>
      </w:r>
      <w:proofErr w:type="spellEnd"/>
      <w:r w:rsidRPr="00D56AF8">
        <w:rPr>
          <w:bCs/>
        </w:rPr>
        <w:t>=0</w:t>
      </w:r>
    </w:p>
    <w:p w14:paraId="6A991924" w14:textId="77777777" w:rsidR="00982F1C" w:rsidRPr="00D56AF8" w:rsidRDefault="00982F1C" w:rsidP="00982F1C">
      <w:pPr>
        <w:rPr>
          <w:bCs/>
        </w:rPr>
      </w:pPr>
      <w:r w:rsidRPr="00D56AF8">
        <w:rPr>
          <w:bCs/>
        </w:rPr>
        <w:tab/>
      </w:r>
      <w:proofErr w:type="spellStart"/>
      <w:r w:rsidRPr="00D56AF8">
        <w:rPr>
          <w:bCs/>
        </w:rPr>
        <w:t>totalCred</w:t>
      </w:r>
      <w:proofErr w:type="spellEnd"/>
      <w:r w:rsidRPr="00D56AF8">
        <w:rPr>
          <w:bCs/>
        </w:rPr>
        <w:t>=0</w:t>
      </w:r>
    </w:p>
    <w:p w14:paraId="0E666FB8" w14:textId="77777777" w:rsidR="00982F1C" w:rsidRPr="00D56AF8" w:rsidRDefault="00982F1C" w:rsidP="00982F1C">
      <w:pPr>
        <w:rPr>
          <w:bCs/>
        </w:rPr>
      </w:pPr>
      <w:r w:rsidRPr="00D56AF8">
        <w:rPr>
          <w:bCs/>
        </w:rPr>
        <w:tab/>
        <w:t>for c in $</w:t>
      </w:r>
      <w:proofErr w:type="gramStart"/>
      <w:r w:rsidRPr="00D56AF8">
        <w:rPr>
          <w:bCs/>
        </w:rPr>
        <w:t>{!cred</w:t>
      </w:r>
      <w:proofErr w:type="gramEnd"/>
      <w:r w:rsidRPr="00D56AF8">
        <w:rPr>
          <w:bCs/>
        </w:rPr>
        <w:t>} ;</w:t>
      </w:r>
    </w:p>
    <w:p w14:paraId="0AD8A011" w14:textId="77777777" w:rsidR="00982F1C" w:rsidRPr="00D56AF8" w:rsidRDefault="00982F1C" w:rsidP="00982F1C">
      <w:pPr>
        <w:rPr>
          <w:bCs/>
        </w:rPr>
      </w:pPr>
      <w:r w:rsidRPr="00D56AF8">
        <w:rPr>
          <w:bCs/>
        </w:rPr>
        <w:tab/>
        <w:t>do</w:t>
      </w:r>
    </w:p>
    <w:p w14:paraId="338164D3" w14:textId="77777777" w:rsidR="00982F1C" w:rsidRPr="00D56AF8" w:rsidRDefault="00982F1C" w:rsidP="00982F1C">
      <w:pPr>
        <w:rPr>
          <w:bCs/>
        </w:rPr>
      </w:pPr>
      <w:r w:rsidRPr="00D56AF8">
        <w:rPr>
          <w:bCs/>
        </w:rPr>
        <w:tab/>
      </w:r>
      <w:r w:rsidRPr="00D56AF8">
        <w:rPr>
          <w:bCs/>
        </w:rPr>
        <w:tab/>
      </w:r>
      <w:proofErr w:type="spellStart"/>
      <w:r w:rsidRPr="00D56AF8">
        <w:rPr>
          <w:bCs/>
        </w:rPr>
        <w:t>credObt</w:t>
      </w:r>
      <w:proofErr w:type="spellEnd"/>
      <w:r w:rsidRPr="00D56AF8">
        <w:rPr>
          <w:bCs/>
        </w:rPr>
        <w:t>=`expr $c \* ${marks[$count]} + $</w:t>
      </w:r>
      <w:proofErr w:type="spellStart"/>
      <w:r w:rsidRPr="00D56AF8">
        <w:rPr>
          <w:bCs/>
        </w:rPr>
        <w:t>credObt</w:t>
      </w:r>
      <w:proofErr w:type="spellEnd"/>
      <w:r w:rsidRPr="00D56AF8">
        <w:rPr>
          <w:bCs/>
        </w:rPr>
        <w:t>`</w:t>
      </w:r>
    </w:p>
    <w:p w14:paraId="0605B26C" w14:textId="77777777" w:rsidR="00982F1C" w:rsidRPr="00D56AF8" w:rsidRDefault="00982F1C" w:rsidP="00982F1C">
      <w:pPr>
        <w:rPr>
          <w:bCs/>
        </w:rPr>
      </w:pPr>
      <w:r w:rsidRPr="00D56AF8">
        <w:rPr>
          <w:bCs/>
        </w:rPr>
        <w:tab/>
      </w:r>
      <w:r w:rsidRPr="00D56AF8">
        <w:rPr>
          <w:bCs/>
        </w:rPr>
        <w:tab/>
      </w:r>
      <w:proofErr w:type="spellStart"/>
      <w:r w:rsidRPr="00D56AF8">
        <w:rPr>
          <w:bCs/>
        </w:rPr>
        <w:t>totalCred</w:t>
      </w:r>
      <w:proofErr w:type="spellEnd"/>
      <w:r w:rsidRPr="00D56AF8">
        <w:rPr>
          <w:bCs/>
        </w:rPr>
        <w:t>=`expr $c \* 10 + $</w:t>
      </w:r>
      <w:proofErr w:type="spellStart"/>
      <w:r w:rsidRPr="00D56AF8">
        <w:rPr>
          <w:bCs/>
        </w:rPr>
        <w:t>totalCred</w:t>
      </w:r>
      <w:proofErr w:type="spellEnd"/>
      <w:r w:rsidRPr="00D56AF8">
        <w:rPr>
          <w:bCs/>
        </w:rPr>
        <w:t>`</w:t>
      </w:r>
    </w:p>
    <w:p w14:paraId="239A7C74" w14:textId="77777777" w:rsidR="00982F1C" w:rsidRPr="00D56AF8" w:rsidRDefault="00982F1C" w:rsidP="00982F1C">
      <w:pPr>
        <w:rPr>
          <w:bCs/>
        </w:rPr>
      </w:pPr>
      <w:r w:rsidRPr="00D56AF8">
        <w:rPr>
          <w:bCs/>
        </w:rPr>
        <w:tab/>
      </w:r>
      <w:r w:rsidRPr="00D56AF8">
        <w:rPr>
          <w:bCs/>
        </w:rPr>
        <w:tab/>
        <w:t>count=$(($count + 1))</w:t>
      </w:r>
    </w:p>
    <w:p w14:paraId="78A52FD9" w14:textId="77777777" w:rsidR="00982F1C" w:rsidRPr="00D56AF8" w:rsidRDefault="00982F1C" w:rsidP="00982F1C">
      <w:pPr>
        <w:rPr>
          <w:bCs/>
        </w:rPr>
      </w:pPr>
      <w:r w:rsidRPr="00D56AF8">
        <w:rPr>
          <w:bCs/>
        </w:rPr>
        <w:tab/>
        <w:t>done</w:t>
      </w:r>
      <w:r w:rsidRPr="00D56AF8">
        <w:rPr>
          <w:bCs/>
        </w:rPr>
        <w:tab/>
      </w:r>
    </w:p>
    <w:p w14:paraId="7429A37F" w14:textId="77777777" w:rsidR="00982F1C" w:rsidRPr="00D56AF8" w:rsidRDefault="00982F1C" w:rsidP="00982F1C">
      <w:pPr>
        <w:rPr>
          <w:bCs/>
        </w:rPr>
      </w:pPr>
      <w:r w:rsidRPr="00D56AF8">
        <w:rPr>
          <w:bCs/>
        </w:rPr>
        <w:tab/>
        <w:t xml:space="preserve">echo Total </w:t>
      </w:r>
      <w:proofErr w:type="gramStart"/>
      <w:r w:rsidRPr="00D56AF8">
        <w:rPr>
          <w:bCs/>
        </w:rPr>
        <w:t>Credits :</w:t>
      </w:r>
      <w:proofErr w:type="gramEnd"/>
      <w:r w:rsidRPr="00D56AF8">
        <w:rPr>
          <w:bCs/>
        </w:rPr>
        <w:t xml:space="preserve"> $</w:t>
      </w:r>
      <w:proofErr w:type="spellStart"/>
      <w:r w:rsidRPr="00D56AF8">
        <w:rPr>
          <w:bCs/>
        </w:rPr>
        <w:t>totalCred</w:t>
      </w:r>
      <w:proofErr w:type="spellEnd"/>
    </w:p>
    <w:p w14:paraId="7C722F27" w14:textId="77777777" w:rsidR="00982F1C" w:rsidRPr="00D56AF8" w:rsidRDefault="00982F1C" w:rsidP="00982F1C">
      <w:pPr>
        <w:rPr>
          <w:bCs/>
        </w:rPr>
      </w:pPr>
      <w:r w:rsidRPr="00D56AF8">
        <w:rPr>
          <w:bCs/>
        </w:rPr>
        <w:tab/>
        <w:t xml:space="preserve">echo Credits </w:t>
      </w:r>
      <w:proofErr w:type="gramStart"/>
      <w:r w:rsidRPr="00D56AF8">
        <w:rPr>
          <w:bCs/>
        </w:rPr>
        <w:t>Obtained :</w:t>
      </w:r>
      <w:proofErr w:type="gramEnd"/>
      <w:r w:rsidRPr="00D56AF8">
        <w:rPr>
          <w:bCs/>
        </w:rPr>
        <w:t xml:space="preserve"> $</w:t>
      </w:r>
      <w:proofErr w:type="spellStart"/>
      <w:r w:rsidRPr="00D56AF8">
        <w:rPr>
          <w:bCs/>
        </w:rPr>
        <w:t>credObt</w:t>
      </w:r>
      <w:proofErr w:type="spellEnd"/>
    </w:p>
    <w:p w14:paraId="4387DA49" w14:textId="77777777" w:rsidR="00982F1C" w:rsidRPr="00D56AF8" w:rsidRDefault="00982F1C" w:rsidP="00982F1C">
      <w:pPr>
        <w:rPr>
          <w:bCs/>
        </w:rPr>
      </w:pPr>
      <w:r w:rsidRPr="00D56AF8">
        <w:rPr>
          <w:bCs/>
        </w:rPr>
        <w:tab/>
        <w:t xml:space="preserve">echo </w:t>
      </w:r>
      <w:proofErr w:type="gramStart"/>
      <w:r w:rsidRPr="00D56AF8">
        <w:rPr>
          <w:bCs/>
        </w:rPr>
        <w:t>SGPA :</w:t>
      </w:r>
      <w:proofErr w:type="gramEnd"/>
      <w:r w:rsidRPr="00D56AF8">
        <w:rPr>
          <w:bCs/>
        </w:rPr>
        <w:t xml:space="preserve"> `echo "scale=2;$</w:t>
      </w:r>
      <w:proofErr w:type="spellStart"/>
      <w:r w:rsidRPr="00D56AF8">
        <w:rPr>
          <w:bCs/>
        </w:rPr>
        <w:t>credObt</w:t>
      </w:r>
      <w:proofErr w:type="spellEnd"/>
      <w:r w:rsidRPr="00D56AF8">
        <w:rPr>
          <w:bCs/>
        </w:rPr>
        <w:t xml:space="preserve"> * 10 / $</w:t>
      </w:r>
      <w:proofErr w:type="spellStart"/>
      <w:r w:rsidRPr="00D56AF8">
        <w:rPr>
          <w:bCs/>
        </w:rPr>
        <w:t>totalCred</w:t>
      </w:r>
      <w:proofErr w:type="spellEnd"/>
      <w:r w:rsidRPr="00D56AF8">
        <w:rPr>
          <w:bCs/>
        </w:rPr>
        <w:t xml:space="preserve">" | </w:t>
      </w:r>
      <w:proofErr w:type="spellStart"/>
      <w:r w:rsidRPr="00D56AF8">
        <w:rPr>
          <w:bCs/>
        </w:rPr>
        <w:t>bc</w:t>
      </w:r>
      <w:proofErr w:type="spellEnd"/>
      <w:r w:rsidRPr="00D56AF8">
        <w:rPr>
          <w:bCs/>
        </w:rPr>
        <w:t>`</w:t>
      </w:r>
    </w:p>
    <w:p w14:paraId="4DCE0ABF" w14:textId="77777777" w:rsidR="00982F1C" w:rsidRPr="00D56AF8" w:rsidRDefault="00982F1C" w:rsidP="00982F1C">
      <w:pPr>
        <w:rPr>
          <w:bCs/>
        </w:rPr>
      </w:pPr>
      <w:r w:rsidRPr="00D56AF8">
        <w:rPr>
          <w:bCs/>
        </w:rPr>
        <w:t>}</w:t>
      </w:r>
    </w:p>
    <w:p w14:paraId="747F0E43" w14:textId="77777777" w:rsidR="00982F1C" w:rsidRPr="00D56AF8" w:rsidRDefault="00982F1C" w:rsidP="00982F1C">
      <w:pPr>
        <w:rPr>
          <w:bCs/>
        </w:rPr>
      </w:pPr>
    </w:p>
    <w:p w14:paraId="1E84EA55" w14:textId="4953081E" w:rsidR="00982F1C" w:rsidRPr="00D56AF8" w:rsidRDefault="00982F1C" w:rsidP="00982F1C">
      <w:pPr>
        <w:rPr>
          <w:b/>
          <w:u w:val="single"/>
        </w:rPr>
      </w:pPr>
      <w:proofErr w:type="spellStart"/>
      <w:r w:rsidRPr="00D56AF8">
        <w:rPr>
          <w:bCs/>
        </w:rPr>
        <w:t>readMarks</w:t>
      </w:r>
      <w:proofErr w:type="spellEnd"/>
    </w:p>
    <w:p w14:paraId="68F30943" w14:textId="5EBC42EF" w:rsidR="00982F1C" w:rsidRPr="00D56AF8" w:rsidRDefault="00982F1C" w:rsidP="00821528">
      <w:pPr>
        <w:rPr>
          <w:b/>
        </w:rPr>
      </w:pPr>
    </w:p>
    <w:p w14:paraId="7760B15C" w14:textId="143A80FB" w:rsidR="00D56AF8" w:rsidRDefault="00D56AF8" w:rsidP="00821528">
      <w:pPr>
        <w:rPr>
          <w:b/>
        </w:rPr>
      </w:pPr>
    </w:p>
    <w:p w14:paraId="2372CDBD" w14:textId="064B9A1D" w:rsidR="006E1AB1" w:rsidRDefault="006E1AB1" w:rsidP="00821528">
      <w:pPr>
        <w:rPr>
          <w:b/>
        </w:rPr>
      </w:pPr>
    </w:p>
    <w:p w14:paraId="1D6404D5" w14:textId="211A1EFF" w:rsidR="006E1AB1" w:rsidRDefault="006E1AB1" w:rsidP="00821528">
      <w:pPr>
        <w:rPr>
          <w:b/>
        </w:rPr>
      </w:pPr>
    </w:p>
    <w:p w14:paraId="0223D849" w14:textId="342D0C1D" w:rsidR="006E1AB1" w:rsidRDefault="006E1AB1" w:rsidP="00821528">
      <w:pPr>
        <w:rPr>
          <w:b/>
        </w:rPr>
      </w:pPr>
    </w:p>
    <w:p w14:paraId="3F3672BA" w14:textId="26DC3146" w:rsidR="006E1AB1" w:rsidRDefault="006E1AB1" w:rsidP="00821528">
      <w:pPr>
        <w:rPr>
          <w:b/>
        </w:rPr>
      </w:pPr>
    </w:p>
    <w:p w14:paraId="685B0CE4" w14:textId="080A6517" w:rsidR="006E1AB1" w:rsidRDefault="006E1AB1" w:rsidP="00821528">
      <w:pPr>
        <w:rPr>
          <w:b/>
        </w:rPr>
      </w:pPr>
    </w:p>
    <w:p w14:paraId="11D4EA2A" w14:textId="302819B0" w:rsidR="006E1AB1" w:rsidRDefault="006E1AB1" w:rsidP="00821528">
      <w:pPr>
        <w:rPr>
          <w:b/>
        </w:rPr>
      </w:pPr>
    </w:p>
    <w:p w14:paraId="0D6E32E8" w14:textId="57A3AA13" w:rsidR="006E1AB1" w:rsidRDefault="006E1AB1" w:rsidP="00821528">
      <w:pPr>
        <w:rPr>
          <w:b/>
        </w:rPr>
      </w:pPr>
    </w:p>
    <w:p w14:paraId="3CC072CB" w14:textId="3E00B20F" w:rsidR="006E1AB1" w:rsidRDefault="006E1AB1" w:rsidP="00821528">
      <w:pPr>
        <w:rPr>
          <w:b/>
        </w:rPr>
      </w:pPr>
    </w:p>
    <w:p w14:paraId="3BBBBAE6" w14:textId="2BFDCE0A" w:rsidR="006E1AB1" w:rsidRDefault="006E1AB1" w:rsidP="00821528">
      <w:pPr>
        <w:rPr>
          <w:b/>
        </w:rPr>
      </w:pPr>
    </w:p>
    <w:p w14:paraId="42D63039" w14:textId="2E04C556" w:rsidR="006E1AB1" w:rsidRDefault="006E1AB1" w:rsidP="00821528">
      <w:pPr>
        <w:rPr>
          <w:b/>
        </w:rPr>
      </w:pPr>
    </w:p>
    <w:p w14:paraId="08134ACA" w14:textId="6728D2FD" w:rsidR="006E1AB1" w:rsidRDefault="006E1AB1" w:rsidP="00821528">
      <w:pPr>
        <w:rPr>
          <w:b/>
        </w:rPr>
      </w:pPr>
    </w:p>
    <w:p w14:paraId="2433292D" w14:textId="59BF6116" w:rsidR="006E1AB1" w:rsidRDefault="006E1AB1" w:rsidP="00821528">
      <w:pPr>
        <w:rPr>
          <w:b/>
        </w:rPr>
      </w:pPr>
    </w:p>
    <w:p w14:paraId="1DFC7C9C" w14:textId="4F9174D0" w:rsidR="006E1AB1" w:rsidRPr="006E1AB1" w:rsidRDefault="006E1AB1" w:rsidP="00821528">
      <w:pPr>
        <w:rPr>
          <w:b/>
          <w:sz w:val="32"/>
          <w:szCs w:val="32"/>
        </w:rPr>
      </w:pPr>
      <w:r w:rsidRPr="006E1AB1">
        <w:rPr>
          <w:b/>
          <w:sz w:val="32"/>
          <w:szCs w:val="32"/>
        </w:rPr>
        <w:t>Conclusion</w:t>
      </w:r>
    </w:p>
    <w:p w14:paraId="1A3B243C" w14:textId="69E9CF03" w:rsidR="006E1AB1" w:rsidRDefault="006E1AB1" w:rsidP="006E1AB1">
      <w:pPr>
        <w:spacing w:line="276" w:lineRule="auto"/>
        <w:rPr>
          <w:b/>
        </w:rPr>
      </w:pPr>
    </w:p>
    <w:p w14:paraId="24F3C627" w14:textId="77777777" w:rsidR="006E1AB1" w:rsidRPr="006E1AB1" w:rsidRDefault="006E1AB1" w:rsidP="006E1AB1">
      <w:pPr>
        <w:spacing w:line="276" w:lineRule="auto"/>
        <w:rPr>
          <w:bCs/>
          <w:sz w:val="28"/>
          <w:szCs w:val="28"/>
          <w:lang w:val="en-IN"/>
        </w:rPr>
      </w:pPr>
      <w:r w:rsidRPr="006E1AB1">
        <w:rPr>
          <w:b/>
        </w:rPr>
        <w:t xml:space="preserve">    </w:t>
      </w:r>
      <w:r w:rsidRPr="006E1AB1">
        <w:rPr>
          <w:bCs/>
          <w:sz w:val="28"/>
          <w:szCs w:val="28"/>
        </w:rPr>
        <w:t>Conclusion This project taught me a lot about programming. I learned how to set a goal for what I wanted my program to look like and do and I went and did it. I found that trial and error in programming is basically the only way to finalize a project to be sure it works 100% correctly. This project was challenging and fun for me and I felt I learned a lot for my first programming class. This project taught me a lot about programming. I learned how to set a goal for what I wanted my program to look like and do and I went and did it. I found that trial and error in programming is basically the only way to finalize a project to be sure it works 100% correctly. This project was challenging and fun for me and I felt I learned a lot for my first programming class.</w:t>
      </w:r>
    </w:p>
    <w:p w14:paraId="49B78F4A" w14:textId="77777777" w:rsidR="006E1AB1" w:rsidRPr="006E1AB1" w:rsidRDefault="006E1AB1" w:rsidP="006E1AB1">
      <w:pPr>
        <w:spacing w:line="276" w:lineRule="auto"/>
        <w:rPr>
          <w:bCs/>
          <w:sz w:val="28"/>
          <w:szCs w:val="28"/>
        </w:rPr>
      </w:pPr>
    </w:p>
    <w:p w14:paraId="6D476DEA" w14:textId="4BC770BF" w:rsidR="00B67CF2" w:rsidRDefault="00B67CF2" w:rsidP="00821528">
      <w:pPr>
        <w:rPr>
          <w:b/>
        </w:rPr>
      </w:pPr>
    </w:p>
    <w:p w14:paraId="3D3D2F12" w14:textId="77777777" w:rsidR="006E1AB1" w:rsidRPr="00D56AF8" w:rsidRDefault="006E1AB1" w:rsidP="00821528">
      <w:pPr>
        <w:rPr>
          <w:b/>
        </w:rPr>
      </w:pPr>
    </w:p>
    <w:p w14:paraId="1ABDE4E8" w14:textId="36A06391" w:rsidR="00D56AF8" w:rsidRDefault="00D56AF8" w:rsidP="00821528">
      <w:pPr>
        <w:rPr>
          <w:b/>
          <w:sz w:val="32"/>
          <w:szCs w:val="32"/>
        </w:rPr>
      </w:pPr>
      <w:r w:rsidRPr="00B67CF2">
        <w:rPr>
          <w:b/>
          <w:sz w:val="32"/>
          <w:szCs w:val="32"/>
        </w:rPr>
        <w:t>References</w:t>
      </w:r>
    </w:p>
    <w:p w14:paraId="42187F87" w14:textId="40E12D51" w:rsidR="006E1AB1" w:rsidRDefault="006E1AB1" w:rsidP="00821528">
      <w:pPr>
        <w:rPr>
          <w:b/>
          <w:sz w:val="32"/>
          <w:szCs w:val="32"/>
        </w:rPr>
      </w:pPr>
    </w:p>
    <w:p w14:paraId="264B1377" w14:textId="77777777" w:rsidR="006E1AB1" w:rsidRPr="006E1AB1" w:rsidRDefault="00BB13FA" w:rsidP="006E1AB1">
      <w:pPr>
        <w:pStyle w:val="ListParagraph"/>
        <w:numPr>
          <w:ilvl w:val="0"/>
          <w:numId w:val="15"/>
        </w:numPr>
        <w:spacing w:before="240" w:after="240" w:line="360" w:lineRule="auto"/>
        <w:rPr>
          <w:rFonts w:asciiTheme="minorHAnsi" w:hAnsiTheme="minorHAnsi" w:cstheme="minorHAnsi"/>
          <w:bCs/>
          <w:color w:val="000000" w:themeColor="text1"/>
          <w:sz w:val="28"/>
          <w:szCs w:val="28"/>
          <w:lang w:val="en-IN"/>
        </w:rPr>
      </w:pPr>
      <w:hyperlink r:id="rId10" w:history="1">
        <w:r w:rsidR="006E1AB1" w:rsidRPr="006E1AB1">
          <w:rPr>
            <w:rStyle w:val="Hyperlink"/>
            <w:rFonts w:asciiTheme="minorHAnsi" w:hAnsiTheme="minorHAnsi" w:cstheme="minorHAnsi"/>
            <w:bCs/>
            <w:color w:val="000000" w:themeColor="text1"/>
            <w:sz w:val="28"/>
            <w:szCs w:val="28"/>
            <w:lang w:val="en-IN"/>
          </w:rPr>
          <w:t>https://stackoverflow.com/questions/33041363/what-does-read-p-do-in-a-linux-shell-</w:t>
        </w:r>
      </w:hyperlink>
    </w:p>
    <w:p w14:paraId="1FF9BDA9" w14:textId="77777777" w:rsidR="00D56AF8" w:rsidRPr="006E1AB1" w:rsidRDefault="00BB13FA" w:rsidP="006E1AB1">
      <w:pPr>
        <w:pStyle w:val="ListParagraph"/>
        <w:numPr>
          <w:ilvl w:val="0"/>
          <w:numId w:val="15"/>
        </w:numPr>
        <w:spacing w:before="240" w:after="240" w:line="360" w:lineRule="auto"/>
        <w:rPr>
          <w:rFonts w:asciiTheme="minorHAnsi" w:hAnsiTheme="minorHAnsi" w:cstheme="minorHAnsi"/>
          <w:bCs/>
          <w:color w:val="000000" w:themeColor="text1"/>
          <w:sz w:val="28"/>
          <w:szCs w:val="28"/>
          <w:lang w:val="en-IN"/>
        </w:rPr>
      </w:pPr>
      <w:hyperlink r:id="rId11" w:history="1">
        <w:r w:rsidR="006E1AB1" w:rsidRPr="006E1AB1">
          <w:rPr>
            <w:rStyle w:val="Hyperlink"/>
            <w:rFonts w:asciiTheme="minorHAnsi" w:hAnsiTheme="minorHAnsi" w:cstheme="minorHAnsi"/>
            <w:bCs/>
            <w:color w:val="000000" w:themeColor="text1"/>
            <w:sz w:val="28"/>
            <w:szCs w:val="28"/>
            <w:lang w:val="en-IN"/>
          </w:rPr>
          <w:t>https://www.geeksforgeeks.org/introduction-linux-shell-shell-scripting/</w:t>
        </w:r>
      </w:hyperlink>
    </w:p>
    <w:p w14:paraId="1BC00CD7" w14:textId="30479A3A" w:rsidR="00D56AF8" w:rsidRPr="006E1AB1" w:rsidRDefault="00BB13FA" w:rsidP="006E1AB1">
      <w:pPr>
        <w:pStyle w:val="ListParagraph"/>
        <w:numPr>
          <w:ilvl w:val="0"/>
          <w:numId w:val="15"/>
        </w:numPr>
        <w:spacing w:before="240" w:after="120" w:line="360" w:lineRule="auto"/>
        <w:rPr>
          <w:rFonts w:asciiTheme="minorHAnsi" w:hAnsiTheme="minorHAnsi" w:cstheme="minorHAnsi"/>
          <w:bCs/>
          <w:color w:val="000000" w:themeColor="text1"/>
          <w:sz w:val="28"/>
          <w:szCs w:val="28"/>
          <w:u w:val="single"/>
        </w:rPr>
      </w:pPr>
      <w:hyperlink r:id="rId12" w:history="1">
        <w:r w:rsidR="00D56AF8" w:rsidRPr="006E1AB1">
          <w:rPr>
            <w:rStyle w:val="Hyperlink"/>
            <w:rFonts w:asciiTheme="minorHAnsi" w:hAnsiTheme="minorHAnsi" w:cstheme="minorHAnsi"/>
            <w:bCs/>
            <w:color w:val="000000" w:themeColor="text1"/>
            <w:sz w:val="28"/>
            <w:szCs w:val="28"/>
          </w:rPr>
          <w:t>https://vtu.ac.in/wp-content/uploads/2019/12/becbcs2018-19.pdf</w:t>
        </w:r>
      </w:hyperlink>
    </w:p>
    <w:p w14:paraId="31BF6E53" w14:textId="740A5961" w:rsidR="00D56AF8" w:rsidRPr="006E1AB1" w:rsidRDefault="00D56AF8" w:rsidP="006E1AB1">
      <w:pPr>
        <w:pStyle w:val="ListParagraph"/>
        <w:numPr>
          <w:ilvl w:val="0"/>
          <w:numId w:val="15"/>
        </w:numPr>
        <w:spacing w:before="240" w:after="120"/>
        <w:rPr>
          <w:rFonts w:asciiTheme="minorHAnsi" w:hAnsiTheme="minorHAnsi" w:cstheme="minorHAnsi"/>
          <w:bCs/>
          <w:color w:val="000000" w:themeColor="text1"/>
          <w:sz w:val="28"/>
          <w:szCs w:val="28"/>
          <w:u w:val="single"/>
        </w:rPr>
      </w:pPr>
      <w:r w:rsidRPr="006E1AB1">
        <w:rPr>
          <w:rFonts w:asciiTheme="minorHAnsi" w:hAnsiTheme="minorHAnsi" w:cstheme="minorHAnsi"/>
          <w:bCs/>
          <w:color w:val="000000" w:themeColor="text1"/>
          <w:sz w:val="28"/>
          <w:szCs w:val="28"/>
          <w:u w:val="single"/>
        </w:rPr>
        <w:t>https://www.geeksforgeeks.org/calculate-the-cgpa-and-cgpa-of-marks-obtained-by-a-student-in-n-subjects</w:t>
      </w:r>
    </w:p>
    <w:sectPr w:rsidR="00D56AF8" w:rsidRPr="006E1AB1" w:rsidSect="00DB58C3">
      <w:footerReference w:type="default" r:id="rId13"/>
      <w:pgSz w:w="11906" w:h="16838" w:code="9"/>
      <w:pgMar w:top="1008" w:right="1800" w:bottom="1440" w:left="1800" w:header="720" w:footer="9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BAE55" w14:textId="77777777" w:rsidR="00E4184A" w:rsidRDefault="00E4184A">
      <w:r>
        <w:separator/>
      </w:r>
    </w:p>
  </w:endnote>
  <w:endnote w:type="continuationSeparator" w:id="0">
    <w:p w14:paraId="4BA56792" w14:textId="77777777" w:rsidR="00E4184A" w:rsidRDefault="00E4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ans">
    <w:panose1 w:val="00000000000000000000"/>
    <w:charset w:val="00"/>
    <w:family w:val="roman"/>
    <w:notTrueType/>
    <w:pitch w:val="default"/>
  </w:font>
  <w:font w:name="Droid Sans">
    <w:altName w:val="Times New Roman"/>
    <w:charset w:val="00"/>
    <w:family w:val="roman"/>
    <w:pitch w:val="default"/>
  </w:font>
  <w:font w:name="Lohit Hindi">
    <w:altName w:val="MS Gothic"/>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6A1A1" w14:textId="6168B5EF" w:rsidR="0081377A" w:rsidRDefault="0081377A">
    <w:pPr>
      <w:pStyle w:val="Footer"/>
    </w:pPr>
    <w:r w:rsidRPr="00C0722A">
      <w:rPr>
        <w:noProof/>
      </w:rPr>
      <mc:AlternateContent>
        <mc:Choice Requires="wps">
          <w:drawing>
            <wp:anchor distT="0" distB="0" distL="114300" distR="114300" simplePos="0" relativeHeight="251659264" behindDoc="1" locked="0" layoutInCell="1" allowOverlap="1" wp14:anchorId="24950CFC" wp14:editId="64155877">
              <wp:simplePos x="0" y="0"/>
              <wp:positionH relativeFrom="column">
                <wp:posOffset>-1371600</wp:posOffset>
              </wp:positionH>
              <wp:positionV relativeFrom="paragraph">
                <wp:posOffset>-53340</wp:posOffset>
              </wp:positionV>
              <wp:extent cx="8343900" cy="0"/>
              <wp:effectExtent l="9525" t="13970" r="952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3AD617"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2pt" to="54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" strokeweight=".26mm">
              <v:stroke joinstyle="miter"/>
            </v:line>
          </w:pict>
        </mc:Fallback>
      </mc:AlternateContent>
    </w:r>
    <w:r w:rsidRPr="00C0722A">
      <w:t>Department of CS</w:t>
    </w:r>
    <w:r>
      <w:t xml:space="preserve"> &amp; </w:t>
    </w:r>
    <w:r w:rsidRPr="00C0722A">
      <w:t xml:space="preserve">E, BIT, </w:t>
    </w:r>
    <w:r>
      <w:t>2021-22</w:t>
    </w:r>
    <w:r w:rsidRPr="00C0722A">
      <w:t xml:space="preserve">                                                                           </w:t>
    </w:r>
    <w:r w:rsidRPr="00C0722A">
      <w:fldChar w:fldCharType="begin"/>
    </w:r>
    <w:r w:rsidRPr="00C0722A">
      <w:instrText xml:space="preserve"> PAGE   \* MERGEFORMAT </w:instrText>
    </w:r>
    <w:r w:rsidRPr="00C0722A">
      <w:fldChar w:fldCharType="separate"/>
    </w:r>
    <w:r>
      <w:t>1</w:t>
    </w:r>
    <w:r w:rsidRPr="00C0722A">
      <w:rPr>
        <w:noProof/>
      </w:rPr>
      <w:fldChar w:fldCharType="end"/>
    </w:r>
  </w:p>
  <w:p w14:paraId="472CBBDA" w14:textId="63F22F87" w:rsidR="006E1AB1" w:rsidRDefault="006E1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4DF5" w14:textId="77777777" w:rsidR="00E4184A" w:rsidRDefault="00E4184A">
      <w:r>
        <w:separator/>
      </w:r>
    </w:p>
  </w:footnote>
  <w:footnote w:type="continuationSeparator" w:id="0">
    <w:p w14:paraId="444E7168" w14:textId="77777777" w:rsidR="00E4184A" w:rsidRDefault="00E41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43A6491"/>
    <w:multiLevelType w:val="hybridMultilevel"/>
    <w:tmpl w:val="F29874C6"/>
    <w:lvl w:ilvl="0" w:tplc="6F184958">
      <w:numFmt w:val="bullet"/>
      <w:lvlText w:val="•"/>
      <w:lvlJc w:val="left"/>
      <w:pPr>
        <w:ind w:left="144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AB77BE"/>
    <w:multiLevelType w:val="hybridMultilevel"/>
    <w:tmpl w:val="E8186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D6CA7"/>
    <w:multiLevelType w:val="hybridMultilevel"/>
    <w:tmpl w:val="3372ED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1EC21F5F"/>
    <w:multiLevelType w:val="multilevel"/>
    <w:tmpl w:val="4F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71F15"/>
    <w:multiLevelType w:val="hybridMultilevel"/>
    <w:tmpl w:val="29C833C4"/>
    <w:lvl w:ilvl="0" w:tplc="6F18495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365487"/>
    <w:multiLevelType w:val="hybridMultilevel"/>
    <w:tmpl w:val="033A2BAA"/>
    <w:lvl w:ilvl="0" w:tplc="7A92C208">
      <w:start w:val="1"/>
      <w:numFmt w:val="bullet"/>
      <w:lvlText w:val=""/>
      <w:lvlJc w:val="left"/>
      <w:pPr>
        <w:tabs>
          <w:tab w:val="num" w:pos="720"/>
        </w:tabs>
        <w:ind w:left="720" w:hanging="360"/>
      </w:pPr>
      <w:rPr>
        <w:rFonts w:ascii="Wingdings 3" w:hAnsi="Wingdings 3" w:hint="default"/>
      </w:rPr>
    </w:lvl>
    <w:lvl w:ilvl="1" w:tplc="49C0CCC2" w:tentative="1">
      <w:start w:val="1"/>
      <w:numFmt w:val="bullet"/>
      <w:lvlText w:val=""/>
      <w:lvlJc w:val="left"/>
      <w:pPr>
        <w:tabs>
          <w:tab w:val="num" w:pos="1440"/>
        </w:tabs>
        <w:ind w:left="1440" w:hanging="360"/>
      </w:pPr>
      <w:rPr>
        <w:rFonts w:ascii="Wingdings 3" w:hAnsi="Wingdings 3" w:hint="default"/>
      </w:rPr>
    </w:lvl>
    <w:lvl w:ilvl="2" w:tplc="C1D83762" w:tentative="1">
      <w:start w:val="1"/>
      <w:numFmt w:val="bullet"/>
      <w:lvlText w:val=""/>
      <w:lvlJc w:val="left"/>
      <w:pPr>
        <w:tabs>
          <w:tab w:val="num" w:pos="2160"/>
        </w:tabs>
        <w:ind w:left="2160" w:hanging="360"/>
      </w:pPr>
      <w:rPr>
        <w:rFonts w:ascii="Wingdings 3" w:hAnsi="Wingdings 3" w:hint="default"/>
      </w:rPr>
    </w:lvl>
    <w:lvl w:ilvl="3" w:tplc="F760A112" w:tentative="1">
      <w:start w:val="1"/>
      <w:numFmt w:val="bullet"/>
      <w:lvlText w:val=""/>
      <w:lvlJc w:val="left"/>
      <w:pPr>
        <w:tabs>
          <w:tab w:val="num" w:pos="2880"/>
        </w:tabs>
        <w:ind w:left="2880" w:hanging="360"/>
      </w:pPr>
      <w:rPr>
        <w:rFonts w:ascii="Wingdings 3" w:hAnsi="Wingdings 3" w:hint="default"/>
      </w:rPr>
    </w:lvl>
    <w:lvl w:ilvl="4" w:tplc="D232751E" w:tentative="1">
      <w:start w:val="1"/>
      <w:numFmt w:val="bullet"/>
      <w:lvlText w:val=""/>
      <w:lvlJc w:val="left"/>
      <w:pPr>
        <w:tabs>
          <w:tab w:val="num" w:pos="3600"/>
        </w:tabs>
        <w:ind w:left="3600" w:hanging="360"/>
      </w:pPr>
      <w:rPr>
        <w:rFonts w:ascii="Wingdings 3" w:hAnsi="Wingdings 3" w:hint="default"/>
      </w:rPr>
    </w:lvl>
    <w:lvl w:ilvl="5" w:tplc="94AE838A" w:tentative="1">
      <w:start w:val="1"/>
      <w:numFmt w:val="bullet"/>
      <w:lvlText w:val=""/>
      <w:lvlJc w:val="left"/>
      <w:pPr>
        <w:tabs>
          <w:tab w:val="num" w:pos="4320"/>
        </w:tabs>
        <w:ind w:left="4320" w:hanging="360"/>
      </w:pPr>
      <w:rPr>
        <w:rFonts w:ascii="Wingdings 3" w:hAnsi="Wingdings 3" w:hint="default"/>
      </w:rPr>
    </w:lvl>
    <w:lvl w:ilvl="6" w:tplc="E4064800" w:tentative="1">
      <w:start w:val="1"/>
      <w:numFmt w:val="bullet"/>
      <w:lvlText w:val=""/>
      <w:lvlJc w:val="left"/>
      <w:pPr>
        <w:tabs>
          <w:tab w:val="num" w:pos="5040"/>
        </w:tabs>
        <w:ind w:left="5040" w:hanging="360"/>
      </w:pPr>
      <w:rPr>
        <w:rFonts w:ascii="Wingdings 3" w:hAnsi="Wingdings 3" w:hint="default"/>
      </w:rPr>
    </w:lvl>
    <w:lvl w:ilvl="7" w:tplc="7A0ED1D6" w:tentative="1">
      <w:start w:val="1"/>
      <w:numFmt w:val="bullet"/>
      <w:lvlText w:val=""/>
      <w:lvlJc w:val="left"/>
      <w:pPr>
        <w:tabs>
          <w:tab w:val="num" w:pos="5760"/>
        </w:tabs>
        <w:ind w:left="5760" w:hanging="360"/>
      </w:pPr>
      <w:rPr>
        <w:rFonts w:ascii="Wingdings 3" w:hAnsi="Wingdings 3" w:hint="default"/>
      </w:rPr>
    </w:lvl>
    <w:lvl w:ilvl="8" w:tplc="7A7095C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07662A2"/>
    <w:multiLevelType w:val="hybridMultilevel"/>
    <w:tmpl w:val="733ADCB6"/>
    <w:lvl w:ilvl="0" w:tplc="6F18495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E3020A"/>
    <w:multiLevelType w:val="hybridMultilevel"/>
    <w:tmpl w:val="C3EA6CA6"/>
    <w:lvl w:ilvl="0" w:tplc="6F184958">
      <w:numFmt w:val="bullet"/>
      <w:lvlText w:val="•"/>
      <w:lvlJc w:val="left"/>
      <w:pPr>
        <w:ind w:left="144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2437B"/>
    <w:multiLevelType w:val="hybridMultilevel"/>
    <w:tmpl w:val="A112C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6E260F"/>
    <w:multiLevelType w:val="multilevel"/>
    <w:tmpl w:val="853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B55EA"/>
    <w:multiLevelType w:val="hybridMultilevel"/>
    <w:tmpl w:val="5156B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13"/>
  </w:num>
  <w:num w:numId="7">
    <w:abstractNumId w:val="14"/>
  </w:num>
  <w:num w:numId="8">
    <w:abstractNumId w:val="10"/>
  </w:num>
  <w:num w:numId="9">
    <w:abstractNumId w:val="8"/>
  </w:num>
  <w:num w:numId="10">
    <w:abstractNumId w:val="4"/>
  </w:num>
  <w:num w:numId="11">
    <w:abstractNumId w:val="11"/>
  </w:num>
  <w:num w:numId="12">
    <w:abstractNumId w:val="12"/>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A6"/>
    <w:rsid w:val="00012F40"/>
    <w:rsid w:val="00040CF7"/>
    <w:rsid w:val="00084E73"/>
    <w:rsid w:val="00090EF8"/>
    <w:rsid w:val="000B4974"/>
    <w:rsid w:val="000B58B0"/>
    <w:rsid w:val="000F4E93"/>
    <w:rsid w:val="00100CB7"/>
    <w:rsid w:val="001353C9"/>
    <w:rsid w:val="00147481"/>
    <w:rsid w:val="001752F6"/>
    <w:rsid w:val="001A0980"/>
    <w:rsid w:val="001C1698"/>
    <w:rsid w:val="001C6815"/>
    <w:rsid w:val="00272F2A"/>
    <w:rsid w:val="00274054"/>
    <w:rsid w:val="00281D45"/>
    <w:rsid w:val="00284592"/>
    <w:rsid w:val="002D2484"/>
    <w:rsid w:val="00304920"/>
    <w:rsid w:val="003D4F33"/>
    <w:rsid w:val="00413C46"/>
    <w:rsid w:val="00424A9E"/>
    <w:rsid w:val="00457500"/>
    <w:rsid w:val="00483A96"/>
    <w:rsid w:val="00487CEB"/>
    <w:rsid w:val="00496EB6"/>
    <w:rsid w:val="004A4919"/>
    <w:rsid w:val="0050612C"/>
    <w:rsid w:val="0053259F"/>
    <w:rsid w:val="00554962"/>
    <w:rsid w:val="00567750"/>
    <w:rsid w:val="005A6914"/>
    <w:rsid w:val="005D3115"/>
    <w:rsid w:val="00677801"/>
    <w:rsid w:val="00681F80"/>
    <w:rsid w:val="006E1AB1"/>
    <w:rsid w:val="006E403C"/>
    <w:rsid w:val="00712379"/>
    <w:rsid w:val="00745BD7"/>
    <w:rsid w:val="00751367"/>
    <w:rsid w:val="0076006B"/>
    <w:rsid w:val="007B152A"/>
    <w:rsid w:val="007B2BDD"/>
    <w:rsid w:val="007B68FE"/>
    <w:rsid w:val="007E75CF"/>
    <w:rsid w:val="0081377A"/>
    <w:rsid w:val="00816EB8"/>
    <w:rsid w:val="00821528"/>
    <w:rsid w:val="00856C1B"/>
    <w:rsid w:val="00872C69"/>
    <w:rsid w:val="0089136F"/>
    <w:rsid w:val="00974190"/>
    <w:rsid w:val="00981562"/>
    <w:rsid w:val="00982F1C"/>
    <w:rsid w:val="00990659"/>
    <w:rsid w:val="009A5677"/>
    <w:rsid w:val="009A79A3"/>
    <w:rsid w:val="009C3E5C"/>
    <w:rsid w:val="00A27961"/>
    <w:rsid w:val="00A44371"/>
    <w:rsid w:val="00A518D8"/>
    <w:rsid w:val="00A64590"/>
    <w:rsid w:val="00A90A8A"/>
    <w:rsid w:val="00AA5399"/>
    <w:rsid w:val="00AB049B"/>
    <w:rsid w:val="00AE4E3A"/>
    <w:rsid w:val="00AE6ED9"/>
    <w:rsid w:val="00B67CF2"/>
    <w:rsid w:val="00B76E44"/>
    <w:rsid w:val="00B7732F"/>
    <w:rsid w:val="00BA2B97"/>
    <w:rsid w:val="00BB13FA"/>
    <w:rsid w:val="00BB7790"/>
    <w:rsid w:val="00BD017F"/>
    <w:rsid w:val="00C065A6"/>
    <w:rsid w:val="00C35839"/>
    <w:rsid w:val="00C43CB4"/>
    <w:rsid w:val="00C500AA"/>
    <w:rsid w:val="00C5316C"/>
    <w:rsid w:val="00CB68B0"/>
    <w:rsid w:val="00D140C3"/>
    <w:rsid w:val="00D43CC2"/>
    <w:rsid w:val="00D56AF8"/>
    <w:rsid w:val="00DB58C3"/>
    <w:rsid w:val="00DE3C9B"/>
    <w:rsid w:val="00E215FC"/>
    <w:rsid w:val="00E4184A"/>
    <w:rsid w:val="00E54A4E"/>
    <w:rsid w:val="00EB0521"/>
    <w:rsid w:val="00EB6E89"/>
    <w:rsid w:val="00EC4049"/>
    <w:rsid w:val="00F076ED"/>
    <w:rsid w:val="00F241CA"/>
    <w:rsid w:val="00F350C9"/>
    <w:rsid w:val="00F638CC"/>
    <w:rsid w:val="00F64C07"/>
    <w:rsid w:val="00F65ED3"/>
    <w:rsid w:val="00F7793B"/>
    <w:rsid w:val="00FA3BEF"/>
    <w:rsid w:val="00FA40AB"/>
    <w:rsid w:val="00FC7CD3"/>
    <w:rsid w:val="00FC7EAA"/>
    <w:rsid w:val="00FD06B5"/>
    <w:rsid w:val="00FE1D90"/>
    <w:rsid w:val="00FF0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BB3A6AA"/>
  <w15:chartTrackingRefBased/>
  <w15:docId w15:val="{28492A81-2439-48A4-B85F-013AFB21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2">
    <w:name w:val="heading 2"/>
    <w:basedOn w:val="Normal"/>
    <w:link w:val="Heading2Char"/>
    <w:uiPriority w:val="9"/>
    <w:qFormat/>
    <w:rsid w:val="001C1698"/>
    <w:pPr>
      <w:suppressAutoHyphens w:val="0"/>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rsid w:val="00751367"/>
    <w:pPr>
      <w:autoSpaceDE w:val="0"/>
      <w:autoSpaceDN w:val="0"/>
      <w:adjustRightInd w:val="0"/>
    </w:pPr>
    <w:rPr>
      <w:rFonts w:eastAsia="Calibri"/>
      <w:color w:val="000000"/>
      <w:sz w:val="24"/>
      <w:szCs w:val="24"/>
      <w:lang w:eastAsia="en-US"/>
    </w:rPr>
  </w:style>
  <w:style w:type="table" w:styleId="TableGrid">
    <w:name w:val="Table Grid"/>
    <w:basedOn w:val="TableNormal"/>
    <w:uiPriority w:val="59"/>
    <w:rsid w:val="00A64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27961"/>
    <w:pPr>
      <w:suppressAutoHyphens w:val="0"/>
      <w:ind w:left="720"/>
      <w:contextualSpacing/>
    </w:pPr>
    <w:rPr>
      <w:rFonts w:ascii="Calibri" w:eastAsia="Calibri" w:hAnsi="Calibri" w:cs="Arial"/>
      <w:sz w:val="22"/>
      <w:szCs w:val="22"/>
      <w:lang w:eastAsia="en-US"/>
    </w:rPr>
  </w:style>
  <w:style w:type="paragraph" w:styleId="NormalWeb">
    <w:name w:val="Normal (Web)"/>
    <w:basedOn w:val="Normal"/>
    <w:uiPriority w:val="99"/>
    <w:unhideWhenUsed/>
    <w:rsid w:val="001C1698"/>
    <w:pPr>
      <w:suppressAutoHyphens w:val="0"/>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1C1698"/>
    <w:rPr>
      <w:b/>
      <w:bCs/>
      <w:sz w:val="36"/>
      <w:szCs w:val="36"/>
    </w:rPr>
  </w:style>
  <w:style w:type="character" w:styleId="PlaceholderText">
    <w:name w:val="Placeholder Text"/>
    <w:basedOn w:val="DefaultParagraphFont"/>
    <w:uiPriority w:val="99"/>
    <w:semiHidden/>
    <w:rsid w:val="004A4919"/>
    <w:rPr>
      <w:color w:val="808080"/>
    </w:rPr>
  </w:style>
  <w:style w:type="character" w:styleId="Strong">
    <w:name w:val="Strong"/>
    <w:basedOn w:val="DefaultParagraphFont"/>
    <w:uiPriority w:val="22"/>
    <w:qFormat/>
    <w:rsid w:val="00281D45"/>
    <w:rPr>
      <w:b/>
      <w:bCs/>
    </w:rPr>
  </w:style>
  <w:style w:type="character" w:styleId="Hyperlink">
    <w:name w:val="Hyperlink"/>
    <w:basedOn w:val="DefaultParagraphFont"/>
    <w:uiPriority w:val="99"/>
    <w:unhideWhenUsed/>
    <w:rsid w:val="00D56AF8"/>
    <w:rPr>
      <w:color w:val="0563C1" w:themeColor="hyperlink"/>
      <w:u w:val="single"/>
    </w:rPr>
  </w:style>
  <w:style w:type="character" w:styleId="UnresolvedMention">
    <w:name w:val="Unresolved Mention"/>
    <w:basedOn w:val="DefaultParagraphFont"/>
    <w:uiPriority w:val="99"/>
    <w:semiHidden/>
    <w:unhideWhenUsed/>
    <w:rsid w:val="00D56AF8"/>
    <w:rPr>
      <w:color w:val="605E5C"/>
      <w:shd w:val="clear" w:color="auto" w:fill="E1DFDD"/>
    </w:rPr>
  </w:style>
  <w:style w:type="paragraph" w:styleId="BalloonText">
    <w:name w:val="Balloon Text"/>
    <w:basedOn w:val="Normal"/>
    <w:link w:val="BalloonTextChar"/>
    <w:uiPriority w:val="99"/>
    <w:semiHidden/>
    <w:unhideWhenUsed/>
    <w:rsid w:val="006E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AB1"/>
    <w:rPr>
      <w:rFonts w:ascii="Segoe UI" w:hAnsi="Segoe UI" w:cs="Segoe UI"/>
      <w:sz w:val="18"/>
      <w:szCs w:val="18"/>
      <w:lang w:val="en-US" w:eastAsia="zh-CN"/>
    </w:rPr>
  </w:style>
  <w:style w:type="character" w:customStyle="1" w:styleId="FooterChar">
    <w:name w:val="Footer Char"/>
    <w:basedOn w:val="DefaultParagraphFont"/>
    <w:link w:val="Footer"/>
    <w:uiPriority w:val="99"/>
    <w:rsid w:val="006E1AB1"/>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68131">
      <w:bodyDiv w:val="1"/>
      <w:marLeft w:val="0"/>
      <w:marRight w:val="0"/>
      <w:marTop w:val="0"/>
      <w:marBottom w:val="0"/>
      <w:divBdr>
        <w:top w:val="none" w:sz="0" w:space="0" w:color="auto"/>
        <w:left w:val="none" w:sz="0" w:space="0" w:color="auto"/>
        <w:bottom w:val="none" w:sz="0" w:space="0" w:color="auto"/>
        <w:right w:val="none" w:sz="0" w:space="0" w:color="auto"/>
      </w:divBdr>
      <w:divsChild>
        <w:div w:id="674648123">
          <w:marLeft w:val="0"/>
          <w:marRight w:val="0"/>
          <w:marTop w:val="0"/>
          <w:marBottom w:val="0"/>
          <w:divBdr>
            <w:top w:val="none" w:sz="0" w:space="0" w:color="auto"/>
            <w:left w:val="none" w:sz="0" w:space="0" w:color="auto"/>
            <w:bottom w:val="none" w:sz="0" w:space="0" w:color="auto"/>
            <w:right w:val="none" w:sz="0" w:space="0" w:color="auto"/>
          </w:divBdr>
          <w:divsChild>
            <w:div w:id="616572261">
              <w:marLeft w:val="0"/>
              <w:marRight w:val="0"/>
              <w:marTop w:val="0"/>
              <w:marBottom w:val="0"/>
              <w:divBdr>
                <w:top w:val="none" w:sz="0" w:space="0" w:color="auto"/>
                <w:left w:val="none" w:sz="0" w:space="0" w:color="auto"/>
                <w:bottom w:val="none" w:sz="0" w:space="0" w:color="auto"/>
                <w:right w:val="none" w:sz="0" w:space="0" w:color="auto"/>
              </w:divBdr>
            </w:div>
            <w:div w:id="880896719">
              <w:marLeft w:val="0"/>
              <w:marRight w:val="0"/>
              <w:marTop w:val="0"/>
              <w:marBottom w:val="0"/>
              <w:divBdr>
                <w:top w:val="none" w:sz="0" w:space="0" w:color="auto"/>
                <w:left w:val="none" w:sz="0" w:space="0" w:color="auto"/>
                <w:bottom w:val="none" w:sz="0" w:space="0" w:color="auto"/>
                <w:right w:val="none" w:sz="0" w:space="0" w:color="auto"/>
              </w:divBdr>
            </w:div>
            <w:div w:id="889731213">
              <w:marLeft w:val="0"/>
              <w:marRight w:val="0"/>
              <w:marTop w:val="0"/>
              <w:marBottom w:val="0"/>
              <w:divBdr>
                <w:top w:val="none" w:sz="0" w:space="0" w:color="auto"/>
                <w:left w:val="none" w:sz="0" w:space="0" w:color="auto"/>
                <w:bottom w:val="none" w:sz="0" w:space="0" w:color="auto"/>
                <w:right w:val="none" w:sz="0" w:space="0" w:color="auto"/>
              </w:divBdr>
            </w:div>
            <w:div w:id="118962021">
              <w:marLeft w:val="0"/>
              <w:marRight w:val="0"/>
              <w:marTop w:val="0"/>
              <w:marBottom w:val="0"/>
              <w:divBdr>
                <w:top w:val="none" w:sz="0" w:space="0" w:color="auto"/>
                <w:left w:val="none" w:sz="0" w:space="0" w:color="auto"/>
                <w:bottom w:val="none" w:sz="0" w:space="0" w:color="auto"/>
                <w:right w:val="none" w:sz="0" w:space="0" w:color="auto"/>
              </w:divBdr>
            </w:div>
            <w:div w:id="1002048625">
              <w:marLeft w:val="0"/>
              <w:marRight w:val="0"/>
              <w:marTop w:val="0"/>
              <w:marBottom w:val="0"/>
              <w:divBdr>
                <w:top w:val="none" w:sz="0" w:space="0" w:color="auto"/>
                <w:left w:val="none" w:sz="0" w:space="0" w:color="auto"/>
                <w:bottom w:val="none" w:sz="0" w:space="0" w:color="auto"/>
                <w:right w:val="none" w:sz="0" w:space="0" w:color="auto"/>
              </w:divBdr>
            </w:div>
            <w:div w:id="1559048611">
              <w:marLeft w:val="0"/>
              <w:marRight w:val="0"/>
              <w:marTop w:val="0"/>
              <w:marBottom w:val="0"/>
              <w:divBdr>
                <w:top w:val="none" w:sz="0" w:space="0" w:color="auto"/>
                <w:left w:val="none" w:sz="0" w:space="0" w:color="auto"/>
                <w:bottom w:val="none" w:sz="0" w:space="0" w:color="auto"/>
                <w:right w:val="none" w:sz="0" w:space="0" w:color="auto"/>
              </w:divBdr>
            </w:div>
            <w:div w:id="1668091334">
              <w:marLeft w:val="0"/>
              <w:marRight w:val="0"/>
              <w:marTop w:val="0"/>
              <w:marBottom w:val="0"/>
              <w:divBdr>
                <w:top w:val="none" w:sz="0" w:space="0" w:color="auto"/>
                <w:left w:val="none" w:sz="0" w:space="0" w:color="auto"/>
                <w:bottom w:val="none" w:sz="0" w:space="0" w:color="auto"/>
                <w:right w:val="none" w:sz="0" w:space="0" w:color="auto"/>
              </w:divBdr>
            </w:div>
            <w:div w:id="25108490">
              <w:marLeft w:val="0"/>
              <w:marRight w:val="0"/>
              <w:marTop w:val="0"/>
              <w:marBottom w:val="0"/>
              <w:divBdr>
                <w:top w:val="none" w:sz="0" w:space="0" w:color="auto"/>
                <w:left w:val="none" w:sz="0" w:space="0" w:color="auto"/>
                <w:bottom w:val="none" w:sz="0" w:space="0" w:color="auto"/>
                <w:right w:val="none" w:sz="0" w:space="0" w:color="auto"/>
              </w:divBdr>
            </w:div>
            <w:div w:id="1060834022">
              <w:marLeft w:val="0"/>
              <w:marRight w:val="0"/>
              <w:marTop w:val="0"/>
              <w:marBottom w:val="0"/>
              <w:divBdr>
                <w:top w:val="none" w:sz="0" w:space="0" w:color="auto"/>
                <w:left w:val="none" w:sz="0" w:space="0" w:color="auto"/>
                <w:bottom w:val="none" w:sz="0" w:space="0" w:color="auto"/>
                <w:right w:val="none" w:sz="0" w:space="0" w:color="auto"/>
              </w:divBdr>
            </w:div>
            <w:div w:id="606546423">
              <w:marLeft w:val="0"/>
              <w:marRight w:val="0"/>
              <w:marTop w:val="0"/>
              <w:marBottom w:val="0"/>
              <w:divBdr>
                <w:top w:val="none" w:sz="0" w:space="0" w:color="auto"/>
                <w:left w:val="none" w:sz="0" w:space="0" w:color="auto"/>
                <w:bottom w:val="none" w:sz="0" w:space="0" w:color="auto"/>
                <w:right w:val="none" w:sz="0" w:space="0" w:color="auto"/>
              </w:divBdr>
            </w:div>
            <w:div w:id="1932157523">
              <w:marLeft w:val="0"/>
              <w:marRight w:val="0"/>
              <w:marTop w:val="0"/>
              <w:marBottom w:val="0"/>
              <w:divBdr>
                <w:top w:val="none" w:sz="0" w:space="0" w:color="auto"/>
                <w:left w:val="none" w:sz="0" w:space="0" w:color="auto"/>
                <w:bottom w:val="none" w:sz="0" w:space="0" w:color="auto"/>
                <w:right w:val="none" w:sz="0" w:space="0" w:color="auto"/>
              </w:divBdr>
            </w:div>
            <w:div w:id="615602416">
              <w:marLeft w:val="0"/>
              <w:marRight w:val="0"/>
              <w:marTop w:val="0"/>
              <w:marBottom w:val="0"/>
              <w:divBdr>
                <w:top w:val="none" w:sz="0" w:space="0" w:color="auto"/>
                <w:left w:val="none" w:sz="0" w:space="0" w:color="auto"/>
                <w:bottom w:val="none" w:sz="0" w:space="0" w:color="auto"/>
                <w:right w:val="none" w:sz="0" w:space="0" w:color="auto"/>
              </w:divBdr>
            </w:div>
            <w:div w:id="247227832">
              <w:marLeft w:val="0"/>
              <w:marRight w:val="0"/>
              <w:marTop w:val="0"/>
              <w:marBottom w:val="0"/>
              <w:divBdr>
                <w:top w:val="none" w:sz="0" w:space="0" w:color="auto"/>
                <w:left w:val="none" w:sz="0" w:space="0" w:color="auto"/>
                <w:bottom w:val="none" w:sz="0" w:space="0" w:color="auto"/>
                <w:right w:val="none" w:sz="0" w:space="0" w:color="auto"/>
              </w:divBdr>
            </w:div>
            <w:div w:id="1827283835">
              <w:marLeft w:val="0"/>
              <w:marRight w:val="0"/>
              <w:marTop w:val="0"/>
              <w:marBottom w:val="0"/>
              <w:divBdr>
                <w:top w:val="none" w:sz="0" w:space="0" w:color="auto"/>
                <w:left w:val="none" w:sz="0" w:space="0" w:color="auto"/>
                <w:bottom w:val="none" w:sz="0" w:space="0" w:color="auto"/>
                <w:right w:val="none" w:sz="0" w:space="0" w:color="auto"/>
              </w:divBdr>
            </w:div>
            <w:div w:id="984509733">
              <w:marLeft w:val="0"/>
              <w:marRight w:val="0"/>
              <w:marTop w:val="0"/>
              <w:marBottom w:val="0"/>
              <w:divBdr>
                <w:top w:val="none" w:sz="0" w:space="0" w:color="auto"/>
                <w:left w:val="none" w:sz="0" w:space="0" w:color="auto"/>
                <w:bottom w:val="none" w:sz="0" w:space="0" w:color="auto"/>
                <w:right w:val="none" w:sz="0" w:space="0" w:color="auto"/>
              </w:divBdr>
            </w:div>
            <w:div w:id="992024763">
              <w:marLeft w:val="0"/>
              <w:marRight w:val="0"/>
              <w:marTop w:val="0"/>
              <w:marBottom w:val="0"/>
              <w:divBdr>
                <w:top w:val="none" w:sz="0" w:space="0" w:color="auto"/>
                <w:left w:val="none" w:sz="0" w:space="0" w:color="auto"/>
                <w:bottom w:val="none" w:sz="0" w:space="0" w:color="auto"/>
                <w:right w:val="none" w:sz="0" w:space="0" w:color="auto"/>
              </w:divBdr>
            </w:div>
            <w:div w:id="1498692792">
              <w:marLeft w:val="0"/>
              <w:marRight w:val="0"/>
              <w:marTop w:val="0"/>
              <w:marBottom w:val="0"/>
              <w:divBdr>
                <w:top w:val="none" w:sz="0" w:space="0" w:color="auto"/>
                <w:left w:val="none" w:sz="0" w:space="0" w:color="auto"/>
                <w:bottom w:val="none" w:sz="0" w:space="0" w:color="auto"/>
                <w:right w:val="none" w:sz="0" w:space="0" w:color="auto"/>
              </w:divBdr>
            </w:div>
            <w:div w:id="3023011">
              <w:marLeft w:val="0"/>
              <w:marRight w:val="0"/>
              <w:marTop w:val="0"/>
              <w:marBottom w:val="0"/>
              <w:divBdr>
                <w:top w:val="none" w:sz="0" w:space="0" w:color="auto"/>
                <w:left w:val="none" w:sz="0" w:space="0" w:color="auto"/>
                <w:bottom w:val="none" w:sz="0" w:space="0" w:color="auto"/>
                <w:right w:val="none" w:sz="0" w:space="0" w:color="auto"/>
              </w:divBdr>
            </w:div>
            <w:div w:id="438917403">
              <w:marLeft w:val="0"/>
              <w:marRight w:val="0"/>
              <w:marTop w:val="0"/>
              <w:marBottom w:val="0"/>
              <w:divBdr>
                <w:top w:val="none" w:sz="0" w:space="0" w:color="auto"/>
                <w:left w:val="none" w:sz="0" w:space="0" w:color="auto"/>
                <w:bottom w:val="none" w:sz="0" w:space="0" w:color="auto"/>
                <w:right w:val="none" w:sz="0" w:space="0" w:color="auto"/>
              </w:divBdr>
            </w:div>
            <w:div w:id="1982267854">
              <w:marLeft w:val="0"/>
              <w:marRight w:val="0"/>
              <w:marTop w:val="0"/>
              <w:marBottom w:val="0"/>
              <w:divBdr>
                <w:top w:val="none" w:sz="0" w:space="0" w:color="auto"/>
                <w:left w:val="none" w:sz="0" w:space="0" w:color="auto"/>
                <w:bottom w:val="none" w:sz="0" w:space="0" w:color="auto"/>
                <w:right w:val="none" w:sz="0" w:space="0" w:color="auto"/>
              </w:divBdr>
            </w:div>
            <w:div w:id="962886842">
              <w:marLeft w:val="0"/>
              <w:marRight w:val="0"/>
              <w:marTop w:val="0"/>
              <w:marBottom w:val="0"/>
              <w:divBdr>
                <w:top w:val="none" w:sz="0" w:space="0" w:color="auto"/>
                <w:left w:val="none" w:sz="0" w:space="0" w:color="auto"/>
                <w:bottom w:val="none" w:sz="0" w:space="0" w:color="auto"/>
                <w:right w:val="none" w:sz="0" w:space="0" w:color="auto"/>
              </w:divBdr>
            </w:div>
            <w:div w:id="225839041">
              <w:marLeft w:val="0"/>
              <w:marRight w:val="0"/>
              <w:marTop w:val="0"/>
              <w:marBottom w:val="0"/>
              <w:divBdr>
                <w:top w:val="none" w:sz="0" w:space="0" w:color="auto"/>
                <w:left w:val="none" w:sz="0" w:space="0" w:color="auto"/>
                <w:bottom w:val="none" w:sz="0" w:space="0" w:color="auto"/>
                <w:right w:val="none" w:sz="0" w:space="0" w:color="auto"/>
              </w:divBdr>
            </w:div>
            <w:div w:id="2003728807">
              <w:marLeft w:val="0"/>
              <w:marRight w:val="0"/>
              <w:marTop w:val="0"/>
              <w:marBottom w:val="0"/>
              <w:divBdr>
                <w:top w:val="none" w:sz="0" w:space="0" w:color="auto"/>
                <w:left w:val="none" w:sz="0" w:space="0" w:color="auto"/>
                <w:bottom w:val="none" w:sz="0" w:space="0" w:color="auto"/>
                <w:right w:val="none" w:sz="0" w:space="0" w:color="auto"/>
              </w:divBdr>
            </w:div>
            <w:div w:id="488209677">
              <w:marLeft w:val="0"/>
              <w:marRight w:val="0"/>
              <w:marTop w:val="0"/>
              <w:marBottom w:val="0"/>
              <w:divBdr>
                <w:top w:val="none" w:sz="0" w:space="0" w:color="auto"/>
                <w:left w:val="none" w:sz="0" w:space="0" w:color="auto"/>
                <w:bottom w:val="none" w:sz="0" w:space="0" w:color="auto"/>
                <w:right w:val="none" w:sz="0" w:space="0" w:color="auto"/>
              </w:divBdr>
            </w:div>
            <w:div w:id="2087066492">
              <w:marLeft w:val="0"/>
              <w:marRight w:val="0"/>
              <w:marTop w:val="0"/>
              <w:marBottom w:val="0"/>
              <w:divBdr>
                <w:top w:val="none" w:sz="0" w:space="0" w:color="auto"/>
                <w:left w:val="none" w:sz="0" w:space="0" w:color="auto"/>
                <w:bottom w:val="none" w:sz="0" w:space="0" w:color="auto"/>
                <w:right w:val="none" w:sz="0" w:space="0" w:color="auto"/>
              </w:divBdr>
            </w:div>
            <w:div w:id="1876773503">
              <w:marLeft w:val="0"/>
              <w:marRight w:val="0"/>
              <w:marTop w:val="0"/>
              <w:marBottom w:val="0"/>
              <w:divBdr>
                <w:top w:val="none" w:sz="0" w:space="0" w:color="auto"/>
                <w:left w:val="none" w:sz="0" w:space="0" w:color="auto"/>
                <w:bottom w:val="none" w:sz="0" w:space="0" w:color="auto"/>
                <w:right w:val="none" w:sz="0" w:space="0" w:color="auto"/>
              </w:divBdr>
            </w:div>
            <w:div w:id="214463698">
              <w:marLeft w:val="0"/>
              <w:marRight w:val="0"/>
              <w:marTop w:val="0"/>
              <w:marBottom w:val="0"/>
              <w:divBdr>
                <w:top w:val="none" w:sz="0" w:space="0" w:color="auto"/>
                <w:left w:val="none" w:sz="0" w:space="0" w:color="auto"/>
                <w:bottom w:val="none" w:sz="0" w:space="0" w:color="auto"/>
                <w:right w:val="none" w:sz="0" w:space="0" w:color="auto"/>
              </w:divBdr>
            </w:div>
            <w:div w:id="1280994285">
              <w:marLeft w:val="0"/>
              <w:marRight w:val="0"/>
              <w:marTop w:val="0"/>
              <w:marBottom w:val="0"/>
              <w:divBdr>
                <w:top w:val="none" w:sz="0" w:space="0" w:color="auto"/>
                <w:left w:val="none" w:sz="0" w:space="0" w:color="auto"/>
                <w:bottom w:val="none" w:sz="0" w:space="0" w:color="auto"/>
                <w:right w:val="none" w:sz="0" w:space="0" w:color="auto"/>
              </w:divBdr>
            </w:div>
            <w:div w:id="101999810">
              <w:marLeft w:val="0"/>
              <w:marRight w:val="0"/>
              <w:marTop w:val="0"/>
              <w:marBottom w:val="0"/>
              <w:divBdr>
                <w:top w:val="none" w:sz="0" w:space="0" w:color="auto"/>
                <w:left w:val="none" w:sz="0" w:space="0" w:color="auto"/>
                <w:bottom w:val="none" w:sz="0" w:space="0" w:color="auto"/>
                <w:right w:val="none" w:sz="0" w:space="0" w:color="auto"/>
              </w:divBdr>
            </w:div>
            <w:div w:id="2133011624">
              <w:marLeft w:val="0"/>
              <w:marRight w:val="0"/>
              <w:marTop w:val="0"/>
              <w:marBottom w:val="0"/>
              <w:divBdr>
                <w:top w:val="none" w:sz="0" w:space="0" w:color="auto"/>
                <w:left w:val="none" w:sz="0" w:space="0" w:color="auto"/>
                <w:bottom w:val="none" w:sz="0" w:space="0" w:color="auto"/>
                <w:right w:val="none" w:sz="0" w:space="0" w:color="auto"/>
              </w:divBdr>
            </w:div>
            <w:div w:id="1072897018">
              <w:marLeft w:val="0"/>
              <w:marRight w:val="0"/>
              <w:marTop w:val="0"/>
              <w:marBottom w:val="0"/>
              <w:divBdr>
                <w:top w:val="none" w:sz="0" w:space="0" w:color="auto"/>
                <w:left w:val="none" w:sz="0" w:space="0" w:color="auto"/>
                <w:bottom w:val="none" w:sz="0" w:space="0" w:color="auto"/>
                <w:right w:val="none" w:sz="0" w:space="0" w:color="auto"/>
              </w:divBdr>
            </w:div>
            <w:div w:id="1716662647">
              <w:marLeft w:val="0"/>
              <w:marRight w:val="0"/>
              <w:marTop w:val="0"/>
              <w:marBottom w:val="0"/>
              <w:divBdr>
                <w:top w:val="none" w:sz="0" w:space="0" w:color="auto"/>
                <w:left w:val="none" w:sz="0" w:space="0" w:color="auto"/>
                <w:bottom w:val="none" w:sz="0" w:space="0" w:color="auto"/>
                <w:right w:val="none" w:sz="0" w:space="0" w:color="auto"/>
              </w:divBdr>
            </w:div>
            <w:div w:id="726874399">
              <w:marLeft w:val="0"/>
              <w:marRight w:val="0"/>
              <w:marTop w:val="0"/>
              <w:marBottom w:val="0"/>
              <w:divBdr>
                <w:top w:val="none" w:sz="0" w:space="0" w:color="auto"/>
                <w:left w:val="none" w:sz="0" w:space="0" w:color="auto"/>
                <w:bottom w:val="none" w:sz="0" w:space="0" w:color="auto"/>
                <w:right w:val="none" w:sz="0" w:space="0" w:color="auto"/>
              </w:divBdr>
            </w:div>
            <w:div w:id="1705640906">
              <w:marLeft w:val="0"/>
              <w:marRight w:val="0"/>
              <w:marTop w:val="0"/>
              <w:marBottom w:val="0"/>
              <w:divBdr>
                <w:top w:val="none" w:sz="0" w:space="0" w:color="auto"/>
                <w:left w:val="none" w:sz="0" w:space="0" w:color="auto"/>
                <w:bottom w:val="none" w:sz="0" w:space="0" w:color="auto"/>
                <w:right w:val="none" w:sz="0" w:space="0" w:color="auto"/>
              </w:divBdr>
            </w:div>
            <w:div w:id="1464156069">
              <w:marLeft w:val="0"/>
              <w:marRight w:val="0"/>
              <w:marTop w:val="0"/>
              <w:marBottom w:val="0"/>
              <w:divBdr>
                <w:top w:val="none" w:sz="0" w:space="0" w:color="auto"/>
                <w:left w:val="none" w:sz="0" w:space="0" w:color="auto"/>
                <w:bottom w:val="none" w:sz="0" w:space="0" w:color="auto"/>
                <w:right w:val="none" w:sz="0" w:space="0" w:color="auto"/>
              </w:divBdr>
            </w:div>
            <w:div w:id="897521664">
              <w:marLeft w:val="0"/>
              <w:marRight w:val="0"/>
              <w:marTop w:val="0"/>
              <w:marBottom w:val="0"/>
              <w:divBdr>
                <w:top w:val="none" w:sz="0" w:space="0" w:color="auto"/>
                <w:left w:val="none" w:sz="0" w:space="0" w:color="auto"/>
                <w:bottom w:val="none" w:sz="0" w:space="0" w:color="auto"/>
                <w:right w:val="none" w:sz="0" w:space="0" w:color="auto"/>
              </w:divBdr>
            </w:div>
            <w:div w:id="1195651151">
              <w:marLeft w:val="0"/>
              <w:marRight w:val="0"/>
              <w:marTop w:val="0"/>
              <w:marBottom w:val="0"/>
              <w:divBdr>
                <w:top w:val="none" w:sz="0" w:space="0" w:color="auto"/>
                <w:left w:val="none" w:sz="0" w:space="0" w:color="auto"/>
                <w:bottom w:val="none" w:sz="0" w:space="0" w:color="auto"/>
                <w:right w:val="none" w:sz="0" w:space="0" w:color="auto"/>
              </w:divBdr>
            </w:div>
            <w:div w:id="1666318466">
              <w:marLeft w:val="0"/>
              <w:marRight w:val="0"/>
              <w:marTop w:val="0"/>
              <w:marBottom w:val="0"/>
              <w:divBdr>
                <w:top w:val="none" w:sz="0" w:space="0" w:color="auto"/>
                <w:left w:val="none" w:sz="0" w:space="0" w:color="auto"/>
                <w:bottom w:val="none" w:sz="0" w:space="0" w:color="auto"/>
                <w:right w:val="none" w:sz="0" w:space="0" w:color="auto"/>
              </w:divBdr>
            </w:div>
            <w:div w:id="1950358859">
              <w:marLeft w:val="0"/>
              <w:marRight w:val="0"/>
              <w:marTop w:val="0"/>
              <w:marBottom w:val="0"/>
              <w:divBdr>
                <w:top w:val="none" w:sz="0" w:space="0" w:color="auto"/>
                <w:left w:val="none" w:sz="0" w:space="0" w:color="auto"/>
                <w:bottom w:val="none" w:sz="0" w:space="0" w:color="auto"/>
                <w:right w:val="none" w:sz="0" w:space="0" w:color="auto"/>
              </w:divBdr>
            </w:div>
            <w:div w:id="1190949403">
              <w:marLeft w:val="0"/>
              <w:marRight w:val="0"/>
              <w:marTop w:val="0"/>
              <w:marBottom w:val="0"/>
              <w:divBdr>
                <w:top w:val="none" w:sz="0" w:space="0" w:color="auto"/>
                <w:left w:val="none" w:sz="0" w:space="0" w:color="auto"/>
                <w:bottom w:val="none" w:sz="0" w:space="0" w:color="auto"/>
                <w:right w:val="none" w:sz="0" w:space="0" w:color="auto"/>
              </w:divBdr>
            </w:div>
            <w:div w:id="591623535">
              <w:marLeft w:val="0"/>
              <w:marRight w:val="0"/>
              <w:marTop w:val="0"/>
              <w:marBottom w:val="0"/>
              <w:divBdr>
                <w:top w:val="none" w:sz="0" w:space="0" w:color="auto"/>
                <w:left w:val="none" w:sz="0" w:space="0" w:color="auto"/>
                <w:bottom w:val="none" w:sz="0" w:space="0" w:color="auto"/>
                <w:right w:val="none" w:sz="0" w:space="0" w:color="auto"/>
              </w:divBdr>
            </w:div>
            <w:div w:id="1253975071">
              <w:marLeft w:val="0"/>
              <w:marRight w:val="0"/>
              <w:marTop w:val="0"/>
              <w:marBottom w:val="0"/>
              <w:divBdr>
                <w:top w:val="none" w:sz="0" w:space="0" w:color="auto"/>
                <w:left w:val="none" w:sz="0" w:space="0" w:color="auto"/>
                <w:bottom w:val="none" w:sz="0" w:space="0" w:color="auto"/>
                <w:right w:val="none" w:sz="0" w:space="0" w:color="auto"/>
              </w:divBdr>
            </w:div>
            <w:div w:id="1521046041">
              <w:marLeft w:val="0"/>
              <w:marRight w:val="0"/>
              <w:marTop w:val="0"/>
              <w:marBottom w:val="0"/>
              <w:divBdr>
                <w:top w:val="none" w:sz="0" w:space="0" w:color="auto"/>
                <w:left w:val="none" w:sz="0" w:space="0" w:color="auto"/>
                <w:bottom w:val="none" w:sz="0" w:space="0" w:color="auto"/>
                <w:right w:val="none" w:sz="0" w:space="0" w:color="auto"/>
              </w:divBdr>
            </w:div>
            <w:div w:id="774519404">
              <w:marLeft w:val="0"/>
              <w:marRight w:val="0"/>
              <w:marTop w:val="0"/>
              <w:marBottom w:val="0"/>
              <w:divBdr>
                <w:top w:val="none" w:sz="0" w:space="0" w:color="auto"/>
                <w:left w:val="none" w:sz="0" w:space="0" w:color="auto"/>
                <w:bottom w:val="none" w:sz="0" w:space="0" w:color="auto"/>
                <w:right w:val="none" w:sz="0" w:space="0" w:color="auto"/>
              </w:divBdr>
            </w:div>
            <w:div w:id="1726560162">
              <w:marLeft w:val="0"/>
              <w:marRight w:val="0"/>
              <w:marTop w:val="0"/>
              <w:marBottom w:val="0"/>
              <w:divBdr>
                <w:top w:val="none" w:sz="0" w:space="0" w:color="auto"/>
                <w:left w:val="none" w:sz="0" w:space="0" w:color="auto"/>
                <w:bottom w:val="none" w:sz="0" w:space="0" w:color="auto"/>
                <w:right w:val="none" w:sz="0" w:space="0" w:color="auto"/>
              </w:divBdr>
            </w:div>
            <w:div w:id="1824850604">
              <w:marLeft w:val="0"/>
              <w:marRight w:val="0"/>
              <w:marTop w:val="0"/>
              <w:marBottom w:val="0"/>
              <w:divBdr>
                <w:top w:val="none" w:sz="0" w:space="0" w:color="auto"/>
                <w:left w:val="none" w:sz="0" w:space="0" w:color="auto"/>
                <w:bottom w:val="none" w:sz="0" w:space="0" w:color="auto"/>
                <w:right w:val="none" w:sz="0" w:space="0" w:color="auto"/>
              </w:divBdr>
            </w:div>
            <w:div w:id="322198028">
              <w:marLeft w:val="0"/>
              <w:marRight w:val="0"/>
              <w:marTop w:val="0"/>
              <w:marBottom w:val="0"/>
              <w:divBdr>
                <w:top w:val="none" w:sz="0" w:space="0" w:color="auto"/>
                <w:left w:val="none" w:sz="0" w:space="0" w:color="auto"/>
                <w:bottom w:val="none" w:sz="0" w:space="0" w:color="auto"/>
                <w:right w:val="none" w:sz="0" w:space="0" w:color="auto"/>
              </w:divBdr>
            </w:div>
            <w:div w:id="472142368">
              <w:marLeft w:val="0"/>
              <w:marRight w:val="0"/>
              <w:marTop w:val="0"/>
              <w:marBottom w:val="0"/>
              <w:divBdr>
                <w:top w:val="none" w:sz="0" w:space="0" w:color="auto"/>
                <w:left w:val="none" w:sz="0" w:space="0" w:color="auto"/>
                <w:bottom w:val="none" w:sz="0" w:space="0" w:color="auto"/>
                <w:right w:val="none" w:sz="0" w:space="0" w:color="auto"/>
              </w:divBdr>
            </w:div>
            <w:div w:id="1014578139">
              <w:marLeft w:val="0"/>
              <w:marRight w:val="0"/>
              <w:marTop w:val="0"/>
              <w:marBottom w:val="0"/>
              <w:divBdr>
                <w:top w:val="none" w:sz="0" w:space="0" w:color="auto"/>
                <w:left w:val="none" w:sz="0" w:space="0" w:color="auto"/>
                <w:bottom w:val="none" w:sz="0" w:space="0" w:color="auto"/>
                <w:right w:val="none" w:sz="0" w:space="0" w:color="auto"/>
              </w:divBdr>
            </w:div>
            <w:div w:id="1822845390">
              <w:marLeft w:val="0"/>
              <w:marRight w:val="0"/>
              <w:marTop w:val="0"/>
              <w:marBottom w:val="0"/>
              <w:divBdr>
                <w:top w:val="none" w:sz="0" w:space="0" w:color="auto"/>
                <w:left w:val="none" w:sz="0" w:space="0" w:color="auto"/>
                <w:bottom w:val="none" w:sz="0" w:space="0" w:color="auto"/>
                <w:right w:val="none" w:sz="0" w:space="0" w:color="auto"/>
              </w:divBdr>
            </w:div>
            <w:div w:id="470907389">
              <w:marLeft w:val="0"/>
              <w:marRight w:val="0"/>
              <w:marTop w:val="0"/>
              <w:marBottom w:val="0"/>
              <w:divBdr>
                <w:top w:val="none" w:sz="0" w:space="0" w:color="auto"/>
                <w:left w:val="none" w:sz="0" w:space="0" w:color="auto"/>
                <w:bottom w:val="none" w:sz="0" w:space="0" w:color="auto"/>
                <w:right w:val="none" w:sz="0" w:space="0" w:color="auto"/>
              </w:divBdr>
            </w:div>
            <w:div w:id="2070298145">
              <w:marLeft w:val="0"/>
              <w:marRight w:val="0"/>
              <w:marTop w:val="0"/>
              <w:marBottom w:val="0"/>
              <w:divBdr>
                <w:top w:val="none" w:sz="0" w:space="0" w:color="auto"/>
                <w:left w:val="none" w:sz="0" w:space="0" w:color="auto"/>
                <w:bottom w:val="none" w:sz="0" w:space="0" w:color="auto"/>
                <w:right w:val="none" w:sz="0" w:space="0" w:color="auto"/>
              </w:divBdr>
            </w:div>
            <w:div w:id="487550721">
              <w:marLeft w:val="0"/>
              <w:marRight w:val="0"/>
              <w:marTop w:val="0"/>
              <w:marBottom w:val="0"/>
              <w:divBdr>
                <w:top w:val="none" w:sz="0" w:space="0" w:color="auto"/>
                <w:left w:val="none" w:sz="0" w:space="0" w:color="auto"/>
                <w:bottom w:val="none" w:sz="0" w:space="0" w:color="auto"/>
                <w:right w:val="none" w:sz="0" w:space="0" w:color="auto"/>
              </w:divBdr>
            </w:div>
            <w:div w:id="771898292">
              <w:marLeft w:val="0"/>
              <w:marRight w:val="0"/>
              <w:marTop w:val="0"/>
              <w:marBottom w:val="0"/>
              <w:divBdr>
                <w:top w:val="none" w:sz="0" w:space="0" w:color="auto"/>
                <w:left w:val="none" w:sz="0" w:space="0" w:color="auto"/>
                <w:bottom w:val="none" w:sz="0" w:space="0" w:color="auto"/>
                <w:right w:val="none" w:sz="0" w:space="0" w:color="auto"/>
              </w:divBdr>
            </w:div>
            <w:div w:id="86970721">
              <w:marLeft w:val="0"/>
              <w:marRight w:val="0"/>
              <w:marTop w:val="0"/>
              <w:marBottom w:val="0"/>
              <w:divBdr>
                <w:top w:val="none" w:sz="0" w:space="0" w:color="auto"/>
                <w:left w:val="none" w:sz="0" w:space="0" w:color="auto"/>
                <w:bottom w:val="none" w:sz="0" w:space="0" w:color="auto"/>
                <w:right w:val="none" w:sz="0" w:space="0" w:color="auto"/>
              </w:divBdr>
            </w:div>
            <w:div w:id="889345946">
              <w:marLeft w:val="0"/>
              <w:marRight w:val="0"/>
              <w:marTop w:val="0"/>
              <w:marBottom w:val="0"/>
              <w:divBdr>
                <w:top w:val="none" w:sz="0" w:space="0" w:color="auto"/>
                <w:left w:val="none" w:sz="0" w:space="0" w:color="auto"/>
                <w:bottom w:val="none" w:sz="0" w:space="0" w:color="auto"/>
                <w:right w:val="none" w:sz="0" w:space="0" w:color="auto"/>
              </w:divBdr>
            </w:div>
            <w:div w:id="1297569159">
              <w:marLeft w:val="0"/>
              <w:marRight w:val="0"/>
              <w:marTop w:val="0"/>
              <w:marBottom w:val="0"/>
              <w:divBdr>
                <w:top w:val="none" w:sz="0" w:space="0" w:color="auto"/>
                <w:left w:val="none" w:sz="0" w:space="0" w:color="auto"/>
                <w:bottom w:val="none" w:sz="0" w:space="0" w:color="auto"/>
                <w:right w:val="none" w:sz="0" w:space="0" w:color="auto"/>
              </w:divBdr>
            </w:div>
            <w:div w:id="777650520">
              <w:marLeft w:val="0"/>
              <w:marRight w:val="0"/>
              <w:marTop w:val="0"/>
              <w:marBottom w:val="0"/>
              <w:divBdr>
                <w:top w:val="none" w:sz="0" w:space="0" w:color="auto"/>
                <w:left w:val="none" w:sz="0" w:space="0" w:color="auto"/>
                <w:bottom w:val="none" w:sz="0" w:space="0" w:color="auto"/>
                <w:right w:val="none" w:sz="0" w:space="0" w:color="auto"/>
              </w:divBdr>
            </w:div>
            <w:div w:id="635336831">
              <w:marLeft w:val="0"/>
              <w:marRight w:val="0"/>
              <w:marTop w:val="0"/>
              <w:marBottom w:val="0"/>
              <w:divBdr>
                <w:top w:val="none" w:sz="0" w:space="0" w:color="auto"/>
                <w:left w:val="none" w:sz="0" w:space="0" w:color="auto"/>
                <w:bottom w:val="none" w:sz="0" w:space="0" w:color="auto"/>
                <w:right w:val="none" w:sz="0" w:space="0" w:color="auto"/>
              </w:divBdr>
            </w:div>
            <w:div w:id="1295911651">
              <w:marLeft w:val="0"/>
              <w:marRight w:val="0"/>
              <w:marTop w:val="0"/>
              <w:marBottom w:val="0"/>
              <w:divBdr>
                <w:top w:val="none" w:sz="0" w:space="0" w:color="auto"/>
                <w:left w:val="none" w:sz="0" w:space="0" w:color="auto"/>
                <w:bottom w:val="none" w:sz="0" w:space="0" w:color="auto"/>
                <w:right w:val="none" w:sz="0" w:space="0" w:color="auto"/>
              </w:divBdr>
            </w:div>
            <w:div w:id="942423687">
              <w:marLeft w:val="0"/>
              <w:marRight w:val="0"/>
              <w:marTop w:val="0"/>
              <w:marBottom w:val="0"/>
              <w:divBdr>
                <w:top w:val="none" w:sz="0" w:space="0" w:color="auto"/>
                <w:left w:val="none" w:sz="0" w:space="0" w:color="auto"/>
                <w:bottom w:val="none" w:sz="0" w:space="0" w:color="auto"/>
                <w:right w:val="none" w:sz="0" w:space="0" w:color="auto"/>
              </w:divBdr>
            </w:div>
            <w:div w:id="1224562984">
              <w:marLeft w:val="0"/>
              <w:marRight w:val="0"/>
              <w:marTop w:val="0"/>
              <w:marBottom w:val="0"/>
              <w:divBdr>
                <w:top w:val="none" w:sz="0" w:space="0" w:color="auto"/>
                <w:left w:val="none" w:sz="0" w:space="0" w:color="auto"/>
                <w:bottom w:val="none" w:sz="0" w:space="0" w:color="auto"/>
                <w:right w:val="none" w:sz="0" w:space="0" w:color="auto"/>
              </w:divBdr>
            </w:div>
            <w:div w:id="1753893302">
              <w:marLeft w:val="0"/>
              <w:marRight w:val="0"/>
              <w:marTop w:val="0"/>
              <w:marBottom w:val="0"/>
              <w:divBdr>
                <w:top w:val="none" w:sz="0" w:space="0" w:color="auto"/>
                <w:left w:val="none" w:sz="0" w:space="0" w:color="auto"/>
                <w:bottom w:val="none" w:sz="0" w:space="0" w:color="auto"/>
                <w:right w:val="none" w:sz="0" w:space="0" w:color="auto"/>
              </w:divBdr>
            </w:div>
            <w:div w:id="1913155484">
              <w:marLeft w:val="0"/>
              <w:marRight w:val="0"/>
              <w:marTop w:val="0"/>
              <w:marBottom w:val="0"/>
              <w:divBdr>
                <w:top w:val="none" w:sz="0" w:space="0" w:color="auto"/>
                <w:left w:val="none" w:sz="0" w:space="0" w:color="auto"/>
                <w:bottom w:val="none" w:sz="0" w:space="0" w:color="auto"/>
                <w:right w:val="none" w:sz="0" w:space="0" w:color="auto"/>
              </w:divBdr>
            </w:div>
            <w:div w:id="1408381194">
              <w:marLeft w:val="0"/>
              <w:marRight w:val="0"/>
              <w:marTop w:val="0"/>
              <w:marBottom w:val="0"/>
              <w:divBdr>
                <w:top w:val="none" w:sz="0" w:space="0" w:color="auto"/>
                <w:left w:val="none" w:sz="0" w:space="0" w:color="auto"/>
                <w:bottom w:val="none" w:sz="0" w:space="0" w:color="auto"/>
                <w:right w:val="none" w:sz="0" w:space="0" w:color="auto"/>
              </w:divBdr>
            </w:div>
            <w:div w:id="1430271363">
              <w:marLeft w:val="0"/>
              <w:marRight w:val="0"/>
              <w:marTop w:val="0"/>
              <w:marBottom w:val="0"/>
              <w:divBdr>
                <w:top w:val="none" w:sz="0" w:space="0" w:color="auto"/>
                <w:left w:val="none" w:sz="0" w:space="0" w:color="auto"/>
                <w:bottom w:val="none" w:sz="0" w:space="0" w:color="auto"/>
                <w:right w:val="none" w:sz="0" w:space="0" w:color="auto"/>
              </w:divBdr>
            </w:div>
            <w:div w:id="1895852006">
              <w:marLeft w:val="0"/>
              <w:marRight w:val="0"/>
              <w:marTop w:val="0"/>
              <w:marBottom w:val="0"/>
              <w:divBdr>
                <w:top w:val="none" w:sz="0" w:space="0" w:color="auto"/>
                <w:left w:val="none" w:sz="0" w:space="0" w:color="auto"/>
                <w:bottom w:val="none" w:sz="0" w:space="0" w:color="auto"/>
                <w:right w:val="none" w:sz="0" w:space="0" w:color="auto"/>
              </w:divBdr>
            </w:div>
            <w:div w:id="240456456">
              <w:marLeft w:val="0"/>
              <w:marRight w:val="0"/>
              <w:marTop w:val="0"/>
              <w:marBottom w:val="0"/>
              <w:divBdr>
                <w:top w:val="none" w:sz="0" w:space="0" w:color="auto"/>
                <w:left w:val="none" w:sz="0" w:space="0" w:color="auto"/>
                <w:bottom w:val="none" w:sz="0" w:space="0" w:color="auto"/>
                <w:right w:val="none" w:sz="0" w:space="0" w:color="auto"/>
              </w:divBdr>
            </w:div>
            <w:div w:id="394015685">
              <w:marLeft w:val="0"/>
              <w:marRight w:val="0"/>
              <w:marTop w:val="0"/>
              <w:marBottom w:val="0"/>
              <w:divBdr>
                <w:top w:val="none" w:sz="0" w:space="0" w:color="auto"/>
                <w:left w:val="none" w:sz="0" w:space="0" w:color="auto"/>
                <w:bottom w:val="none" w:sz="0" w:space="0" w:color="auto"/>
                <w:right w:val="none" w:sz="0" w:space="0" w:color="auto"/>
              </w:divBdr>
            </w:div>
            <w:div w:id="772552136">
              <w:marLeft w:val="0"/>
              <w:marRight w:val="0"/>
              <w:marTop w:val="0"/>
              <w:marBottom w:val="0"/>
              <w:divBdr>
                <w:top w:val="none" w:sz="0" w:space="0" w:color="auto"/>
                <w:left w:val="none" w:sz="0" w:space="0" w:color="auto"/>
                <w:bottom w:val="none" w:sz="0" w:space="0" w:color="auto"/>
                <w:right w:val="none" w:sz="0" w:space="0" w:color="auto"/>
              </w:divBdr>
            </w:div>
            <w:div w:id="1439179499">
              <w:marLeft w:val="0"/>
              <w:marRight w:val="0"/>
              <w:marTop w:val="0"/>
              <w:marBottom w:val="0"/>
              <w:divBdr>
                <w:top w:val="none" w:sz="0" w:space="0" w:color="auto"/>
                <w:left w:val="none" w:sz="0" w:space="0" w:color="auto"/>
                <w:bottom w:val="none" w:sz="0" w:space="0" w:color="auto"/>
                <w:right w:val="none" w:sz="0" w:space="0" w:color="auto"/>
              </w:divBdr>
            </w:div>
            <w:div w:id="832182274">
              <w:marLeft w:val="0"/>
              <w:marRight w:val="0"/>
              <w:marTop w:val="0"/>
              <w:marBottom w:val="0"/>
              <w:divBdr>
                <w:top w:val="none" w:sz="0" w:space="0" w:color="auto"/>
                <w:left w:val="none" w:sz="0" w:space="0" w:color="auto"/>
                <w:bottom w:val="none" w:sz="0" w:space="0" w:color="auto"/>
                <w:right w:val="none" w:sz="0" w:space="0" w:color="auto"/>
              </w:divBdr>
            </w:div>
            <w:div w:id="329022600">
              <w:marLeft w:val="0"/>
              <w:marRight w:val="0"/>
              <w:marTop w:val="0"/>
              <w:marBottom w:val="0"/>
              <w:divBdr>
                <w:top w:val="none" w:sz="0" w:space="0" w:color="auto"/>
                <w:left w:val="none" w:sz="0" w:space="0" w:color="auto"/>
                <w:bottom w:val="none" w:sz="0" w:space="0" w:color="auto"/>
                <w:right w:val="none" w:sz="0" w:space="0" w:color="auto"/>
              </w:divBdr>
            </w:div>
            <w:div w:id="577599351">
              <w:marLeft w:val="0"/>
              <w:marRight w:val="0"/>
              <w:marTop w:val="0"/>
              <w:marBottom w:val="0"/>
              <w:divBdr>
                <w:top w:val="none" w:sz="0" w:space="0" w:color="auto"/>
                <w:left w:val="none" w:sz="0" w:space="0" w:color="auto"/>
                <w:bottom w:val="none" w:sz="0" w:space="0" w:color="auto"/>
                <w:right w:val="none" w:sz="0" w:space="0" w:color="auto"/>
              </w:divBdr>
            </w:div>
            <w:div w:id="1163665277">
              <w:marLeft w:val="0"/>
              <w:marRight w:val="0"/>
              <w:marTop w:val="0"/>
              <w:marBottom w:val="0"/>
              <w:divBdr>
                <w:top w:val="none" w:sz="0" w:space="0" w:color="auto"/>
                <w:left w:val="none" w:sz="0" w:space="0" w:color="auto"/>
                <w:bottom w:val="none" w:sz="0" w:space="0" w:color="auto"/>
                <w:right w:val="none" w:sz="0" w:space="0" w:color="auto"/>
              </w:divBdr>
            </w:div>
            <w:div w:id="171922427">
              <w:marLeft w:val="0"/>
              <w:marRight w:val="0"/>
              <w:marTop w:val="0"/>
              <w:marBottom w:val="0"/>
              <w:divBdr>
                <w:top w:val="none" w:sz="0" w:space="0" w:color="auto"/>
                <w:left w:val="none" w:sz="0" w:space="0" w:color="auto"/>
                <w:bottom w:val="none" w:sz="0" w:space="0" w:color="auto"/>
                <w:right w:val="none" w:sz="0" w:space="0" w:color="auto"/>
              </w:divBdr>
            </w:div>
            <w:div w:id="1454901689">
              <w:marLeft w:val="0"/>
              <w:marRight w:val="0"/>
              <w:marTop w:val="0"/>
              <w:marBottom w:val="0"/>
              <w:divBdr>
                <w:top w:val="none" w:sz="0" w:space="0" w:color="auto"/>
                <w:left w:val="none" w:sz="0" w:space="0" w:color="auto"/>
                <w:bottom w:val="none" w:sz="0" w:space="0" w:color="auto"/>
                <w:right w:val="none" w:sz="0" w:space="0" w:color="auto"/>
              </w:divBdr>
            </w:div>
            <w:div w:id="305160023">
              <w:marLeft w:val="0"/>
              <w:marRight w:val="0"/>
              <w:marTop w:val="0"/>
              <w:marBottom w:val="0"/>
              <w:divBdr>
                <w:top w:val="none" w:sz="0" w:space="0" w:color="auto"/>
                <w:left w:val="none" w:sz="0" w:space="0" w:color="auto"/>
                <w:bottom w:val="none" w:sz="0" w:space="0" w:color="auto"/>
                <w:right w:val="none" w:sz="0" w:space="0" w:color="auto"/>
              </w:divBdr>
            </w:div>
            <w:div w:id="595284433">
              <w:marLeft w:val="0"/>
              <w:marRight w:val="0"/>
              <w:marTop w:val="0"/>
              <w:marBottom w:val="0"/>
              <w:divBdr>
                <w:top w:val="none" w:sz="0" w:space="0" w:color="auto"/>
                <w:left w:val="none" w:sz="0" w:space="0" w:color="auto"/>
                <w:bottom w:val="none" w:sz="0" w:space="0" w:color="auto"/>
                <w:right w:val="none" w:sz="0" w:space="0" w:color="auto"/>
              </w:divBdr>
            </w:div>
            <w:div w:id="1707942743">
              <w:marLeft w:val="0"/>
              <w:marRight w:val="0"/>
              <w:marTop w:val="0"/>
              <w:marBottom w:val="0"/>
              <w:divBdr>
                <w:top w:val="none" w:sz="0" w:space="0" w:color="auto"/>
                <w:left w:val="none" w:sz="0" w:space="0" w:color="auto"/>
                <w:bottom w:val="none" w:sz="0" w:space="0" w:color="auto"/>
                <w:right w:val="none" w:sz="0" w:space="0" w:color="auto"/>
              </w:divBdr>
            </w:div>
            <w:div w:id="1385562581">
              <w:marLeft w:val="0"/>
              <w:marRight w:val="0"/>
              <w:marTop w:val="0"/>
              <w:marBottom w:val="0"/>
              <w:divBdr>
                <w:top w:val="none" w:sz="0" w:space="0" w:color="auto"/>
                <w:left w:val="none" w:sz="0" w:space="0" w:color="auto"/>
                <w:bottom w:val="none" w:sz="0" w:space="0" w:color="auto"/>
                <w:right w:val="none" w:sz="0" w:space="0" w:color="auto"/>
              </w:divBdr>
            </w:div>
            <w:div w:id="1479109395">
              <w:marLeft w:val="0"/>
              <w:marRight w:val="0"/>
              <w:marTop w:val="0"/>
              <w:marBottom w:val="0"/>
              <w:divBdr>
                <w:top w:val="none" w:sz="0" w:space="0" w:color="auto"/>
                <w:left w:val="none" w:sz="0" w:space="0" w:color="auto"/>
                <w:bottom w:val="none" w:sz="0" w:space="0" w:color="auto"/>
                <w:right w:val="none" w:sz="0" w:space="0" w:color="auto"/>
              </w:divBdr>
            </w:div>
            <w:div w:id="1670982602">
              <w:marLeft w:val="0"/>
              <w:marRight w:val="0"/>
              <w:marTop w:val="0"/>
              <w:marBottom w:val="0"/>
              <w:divBdr>
                <w:top w:val="none" w:sz="0" w:space="0" w:color="auto"/>
                <w:left w:val="none" w:sz="0" w:space="0" w:color="auto"/>
                <w:bottom w:val="none" w:sz="0" w:space="0" w:color="auto"/>
                <w:right w:val="none" w:sz="0" w:space="0" w:color="auto"/>
              </w:divBdr>
            </w:div>
            <w:div w:id="93787136">
              <w:marLeft w:val="0"/>
              <w:marRight w:val="0"/>
              <w:marTop w:val="0"/>
              <w:marBottom w:val="0"/>
              <w:divBdr>
                <w:top w:val="none" w:sz="0" w:space="0" w:color="auto"/>
                <w:left w:val="none" w:sz="0" w:space="0" w:color="auto"/>
                <w:bottom w:val="none" w:sz="0" w:space="0" w:color="auto"/>
                <w:right w:val="none" w:sz="0" w:space="0" w:color="auto"/>
              </w:divBdr>
            </w:div>
            <w:div w:id="1112089171">
              <w:marLeft w:val="0"/>
              <w:marRight w:val="0"/>
              <w:marTop w:val="0"/>
              <w:marBottom w:val="0"/>
              <w:divBdr>
                <w:top w:val="none" w:sz="0" w:space="0" w:color="auto"/>
                <w:left w:val="none" w:sz="0" w:space="0" w:color="auto"/>
                <w:bottom w:val="none" w:sz="0" w:space="0" w:color="auto"/>
                <w:right w:val="none" w:sz="0" w:space="0" w:color="auto"/>
              </w:divBdr>
            </w:div>
            <w:div w:id="1326981749">
              <w:marLeft w:val="0"/>
              <w:marRight w:val="0"/>
              <w:marTop w:val="0"/>
              <w:marBottom w:val="0"/>
              <w:divBdr>
                <w:top w:val="none" w:sz="0" w:space="0" w:color="auto"/>
                <w:left w:val="none" w:sz="0" w:space="0" w:color="auto"/>
                <w:bottom w:val="none" w:sz="0" w:space="0" w:color="auto"/>
                <w:right w:val="none" w:sz="0" w:space="0" w:color="auto"/>
              </w:divBdr>
            </w:div>
            <w:div w:id="1904295422">
              <w:marLeft w:val="0"/>
              <w:marRight w:val="0"/>
              <w:marTop w:val="0"/>
              <w:marBottom w:val="0"/>
              <w:divBdr>
                <w:top w:val="none" w:sz="0" w:space="0" w:color="auto"/>
                <w:left w:val="none" w:sz="0" w:space="0" w:color="auto"/>
                <w:bottom w:val="none" w:sz="0" w:space="0" w:color="auto"/>
                <w:right w:val="none" w:sz="0" w:space="0" w:color="auto"/>
              </w:divBdr>
            </w:div>
            <w:div w:id="1257329241">
              <w:marLeft w:val="0"/>
              <w:marRight w:val="0"/>
              <w:marTop w:val="0"/>
              <w:marBottom w:val="0"/>
              <w:divBdr>
                <w:top w:val="none" w:sz="0" w:space="0" w:color="auto"/>
                <w:left w:val="none" w:sz="0" w:space="0" w:color="auto"/>
                <w:bottom w:val="none" w:sz="0" w:space="0" w:color="auto"/>
                <w:right w:val="none" w:sz="0" w:space="0" w:color="auto"/>
              </w:divBdr>
            </w:div>
            <w:div w:id="961226326">
              <w:marLeft w:val="0"/>
              <w:marRight w:val="0"/>
              <w:marTop w:val="0"/>
              <w:marBottom w:val="0"/>
              <w:divBdr>
                <w:top w:val="none" w:sz="0" w:space="0" w:color="auto"/>
                <w:left w:val="none" w:sz="0" w:space="0" w:color="auto"/>
                <w:bottom w:val="none" w:sz="0" w:space="0" w:color="auto"/>
                <w:right w:val="none" w:sz="0" w:space="0" w:color="auto"/>
              </w:divBdr>
            </w:div>
            <w:div w:id="1050765017">
              <w:marLeft w:val="0"/>
              <w:marRight w:val="0"/>
              <w:marTop w:val="0"/>
              <w:marBottom w:val="0"/>
              <w:divBdr>
                <w:top w:val="none" w:sz="0" w:space="0" w:color="auto"/>
                <w:left w:val="none" w:sz="0" w:space="0" w:color="auto"/>
                <w:bottom w:val="none" w:sz="0" w:space="0" w:color="auto"/>
                <w:right w:val="none" w:sz="0" w:space="0" w:color="auto"/>
              </w:divBdr>
            </w:div>
            <w:div w:id="747847100">
              <w:marLeft w:val="0"/>
              <w:marRight w:val="0"/>
              <w:marTop w:val="0"/>
              <w:marBottom w:val="0"/>
              <w:divBdr>
                <w:top w:val="none" w:sz="0" w:space="0" w:color="auto"/>
                <w:left w:val="none" w:sz="0" w:space="0" w:color="auto"/>
                <w:bottom w:val="none" w:sz="0" w:space="0" w:color="auto"/>
                <w:right w:val="none" w:sz="0" w:space="0" w:color="auto"/>
              </w:divBdr>
            </w:div>
            <w:div w:id="1668556278">
              <w:marLeft w:val="0"/>
              <w:marRight w:val="0"/>
              <w:marTop w:val="0"/>
              <w:marBottom w:val="0"/>
              <w:divBdr>
                <w:top w:val="none" w:sz="0" w:space="0" w:color="auto"/>
                <w:left w:val="none" w:sz="0" w:space="0" w:color="auto"/>
                <w:bottom w:val="none" w:sz="0" w:space="0" w:color="auto"/>
                <w:right w:val="none" w:sz="0" w:space="0" w:color="auto"/>
              </w:divBdr>
            </w:div>
            <w:div w:id="1694071360">
              <w:marLeft w:val="0"/>
              <w:marRight w:val="0"/>
              <w:marTop w:val="0"/>
              <w:marBottom w:val="0"/>
              <w:divBdr>
                <w:top w:val="none" w:sz="0" w:space="0" w:color="auto"/>
                <w:left w:val="none" w:sz="0" w:space="0" w:color="auto"/>
                <w:bottom w:val="none" w:sz="0" w:space="0" w:color="auto"/>
                <w:right w:val="none" w:sz="0" w:space="0" w:color="auto"/>
              </w:divBdr>
            </w:div>
            <w:div w:id="653027787">
              <w:marLeft w:val="0"/>
              <w:marRight w:val="0"/>
              <w:marTop w:val="0"/>
              <w:marBottom w:val="0"/>
              <w:divBdr>
                <w:top w:val="none" w:sz="0" w:space="0" w:color="auto"/>
                <w:left w:val="none" w:sz="0" w:space="0" w:color="auto"/>
                <w:bottom w:val="none" w:sz="0" w:space="0" w:color="auto"/>
                <w:right w:val="none" w:sz="0" w:space="0" w:color="auto"/>
              </w:divBdr>
            </w:div>
            <w:div w:id="761535821">
              <w:marLeft w:val="0"/>
              <w:marRight w:val="0"/>
              <w:marTop w:val="0"/>
              <w:marBottom w:val="0"/>
              <w:divBdr>
                <w:top w:val="none" w:sz="0" w:space="0" w:color="auto"/>
                <w:left w:val="none" w:sz="0" w:space="0" w:color="auto"/>
                <w:bottom w:val="none" w:sz="0" w:space="0" w:color="auto"/>
                <w:right w:val="none" w:sz="0" w:space="0" w:color="auto"/>
              </w:divBdr>
            </w:div>
            <w:div w:id="779027112">
              <w:marLeft w:val="0"/>
              <w:marRight w:val="0"/>
              <w:marTop w:val="0"/>
              <w:marBottom w:val="0"/>
              <w:divBdr>
                <w:top w:val="none" w:sz="0" w:space="0" w:color="auto"/>
                <w:left w:val="none" w:sz="0" w:space="0" w:color="auto"/>
                <w:bottom w:val="none" w:sz="0" w:space="0" w:color="auto"/>
                <w:right w:val="none" w:sz="0" w:space="0" w:color="auto"/>
              </w:divBdr>
            </w:div>
            <w:div w:id="1584416765">
              <w:marLeft w:val="0"/>
              <w:marRight w:val="0"/>
              <w:marTop w:val="0"/>
              <w:marBottom w:val="0"/>
              <w:divBdr>
                <w:top w:val="none" w:sz="0" w:space="0" w:color="auto"/>
                <w:left w:val="none" w:sz="0" w:space="0" w:color="auto"/>
                <w:bottom w:val="none" w:sz="0" w:space="0" w:color="auto"/>
                <w:right w:val="none" w:sz="0" w:space="0" w:color="auto"/>
              </w:divBdr>
            </w:div>
            <w:div w:id="1112672571">
              <w:marLeft w:val="0"/>
              <w:marRight w:val="0"/>
              <w:marTop w:val="0"/>
              <w:marBottom w:val="0"/>
              <w:divBdr>
                <w:top w:val="none" w:sz="0" w:space="0" w:color="auto"/>
                <w:left w:val="none" w:sz="0" w:space="0" w:color="auto"/>
                <w:bottom w:val="none" w:sz="0" w:space="0" w:color="auto"/>
                <w:right w:val="none" w:sz="0" w:space="0" w:color="auto"/>
              </w:divBdr>
            </w:div>
            <w:div w:id="532764119">
              <w:marLeft w:val="0"/>
              <w:marRight w:val="0"/>
              <w:marTop w:val="0"/>
              <w:marBottom w:val="0"/>
              <w:divBdr>
                <w:top w:val="none" w:sz="0" w:space="0" w:color="auto"/>
                <w:left w:val="none" w:sz="0" w:space="0" w:color="auto"/>
                <w:bottom w:val="none" w:sz="0" w:space="0" w:color="auto"/>
                <w:right w:val="none" w:sz="0" w:space="0" w:color="auto"/>
              </w:divBdr>
            </w:div>
            <w:div w:id="719982777">
              <w:marLeft w:val="0"/>
              <w:marRight w:val="0"/>
              <w:marTop w:val="0"/>
              <w:marBottom w:val="0"/>
              <w:divBdr>
                <w:top w:val="none" w:sz="0" w:space="0" w:color="auto"/>
                <w:left w:val="none" w:sz="0" w:space="0" w:color="auto"/>
                <w:bottom w:val="none" w:sz="0" w:space="0" w:color="auto"/>
                <w:right w:val="none" w:sz="0" w:space="0" w:color="auto"/>
              </w:divBdr>
            </w:div>
            <w:div w:id="452679480">
              <w:marLeft w:val="0"/>
              <w:marRight w:val="0"/>
              <w:marTop w:val="0"/>
              <w:marBottom w:val="0"/>
              <w:divBdr>
                <w:top w:val="none" w:sz="0" w:space="0" w:color="auto"/>
                <w:left w:val="none" w:sz="0" w:space="0" w:color="auto"/>
                <w:bottom w:val="none" w:sz="0" w:space="0" w:color="auto"/>
                <w:right w:val="none" w:sz="0" w:space="0" w:color="auto"/>
              </w:divBdr>
            </w:div>
            <w:div w:id="814680434">
              <w:marLeft w:val="0"/>
              <w:marRight w:val="0"/>
              <w:marTop w:val="0"/>
              <w:marBottom w:val="0"/>
              <w:divBdr>
                <w:top w:val="none" w:sz="0" w:space="0" w:color="auto"/>
                <w:left w:val="none" w:sz="0" w:space="0" w:color="auto"/>
                <w:bottom w:val="none" w:sz="0" w:space="0" w:color="auto"/>
                <w:right w:val="none" w:sz="0" w:space="0" w:color="auto"/>
              </w:divBdr>
            </w:div>
            <w:div w:id="1375808939">
              <w:marLeft w:val="0"/>
              <w:marRight w:val="0"/>
              <w:marTop w:val="0"/>
              <w:marBottom w:val="0"/>
              <w:divBdr>
                <w:top w:val="none" w:sz="0" w:space="0" w:color="auto"/>
                <w:left w:val="none" w:sz="0" w:space="0" w:color="auto"/>
                <w:bottom w:val="none" w:sz="0" w:space="0" w:color="auto"/>
                <w:right w:val="none" w:sz="0" w:space="0" w:color="auto"/>
              </w:divBdr>
            </w:div>
            <w:div w:id="2787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160">
      <w:bodyDiv w:val="1"/>
      <w:marLeft w:val="0"/>
      <w:marRight w:val="0"/>
      <w:marTop w:val="0"/>
      <w:marBottom w:val="0"/>
      <w:divBdr>
        <w:top w:val="none" w:sz="0" w:space="0" w:color="auto"/>
        <w:left w:val="none" w:sz="0" w:space="0" w:color="auto"/>
        <w:bottom w:val="none" w:sz="0" w:space="0" w:color="auto"/>
        <w:right w:val="none" w:sz="0" w:space="0" w:color="auto"/>
      </w:divBdr>
    </w:div>
    <w:div w:id="821579676">
      <w:bodyDiv w:val="1"/>
      <w:marLeft w:val="0"/>
      <w:marRight w:val="0"/>
      <w:marTop w:val="0"/>
      <w:marBottom w:val="0"/>
      <w:divBdr>
        <w:top w:val="none" w:sz="0" w:space="0" w:color="auto"/>
        <w:left w:val="none" w:sz="0" w:space="0" w:color="auto"/>
        <w:bottom w:val="none" w:sz="0" w:space="0" w:color="auto"/>
        <w:right w:val="none" w:sz="0" w:space="0" w:color="auto"/>
      </w:divBdr>
    </w:div>
    <w:div w:id="841890396">
      <w:bodyDiv w:val="1"/>
      <w:marLeft w:val="0"/>
      <w:marRight w:val="0"/>
      <w:marTop w:val="0"/>
      <w:marBottom w:val="0"/>
      <w:divBdr>
        <w:top w:val="none" w:sz="0" w:space="0" w:color="auto"/>
        <w:left w:val="none" w:sz="0" w:space="0" w:color="auto"/>
        <w:bottom w:val="none" w:sz="0" w:space="0" w:color="auto"/>
        <w:right w:val="none" w:sz="0" w:space="0" w:color="auto"/>
      </w:divBdr>
    </w:div>
    <w:div w:id="1097091167">
      <w:bodyDiv w:val="1"/>
      <w:marLeft w:val="0"/>
      <w:marRight w:val="0"/>
      <w:marTop w:val="0"/>
      <w:marBottom w:val="0"/>
      <w:divBdr>
        <w:top w:val="none" w:sz="0" w:space="0" w:color="auto"/>
        <w:left w:val="none" w:sz="0" w:space="0" w:color="auto"/>
        <w:bottom w:val="none" w:sz="0" w:space="0" w:color="auto"/>
        <w:right w:val="none" w:sz="0" w:space="0" w:color="auto"/>
      </w:divBdr>
      <w:divsChild>
        <w:div w:id="1078401972">
          <w:marLeft w:val="576"/>
          <w:marRight w:val="0"/>
          <w:marTop w:val="80"/>
          <w:marBottom w:val="0"/>
          <w:divBdr>
            <w:top w:val="none" w:sz="0" w:space="0" w:color="auto"/>
            <w:left w:val="none" w:sz="0" w:space="0" w:color="auto"/>
            <w:bottom w:val="none" w:sz="0" w:space="0" w:color="auto"/>
            <w:right w:val="none" w:sz="0" w:space="0" w:color="auto"/>
          </w:divBdr>
        </w:div>
        <w:div w:id="656304410">
          <w:marLeft w:val="576"/>
          <w:marRight w:val="0"/>
          <w:marTop w:val="80"/>
          <w:marBottom w:val="0"/>
          <w:divBdr>
            <w:top w:val="none" w:sz="0" w:space="0" w:color="auto"/>
            <w:left w:val="none" w:sz="0" w:space="0" w:color="auto"/>
            <w:bottom w:val="none" w:sz="0" w:space="0" w:color="auto"/>
            <w:right w:val="none" w:sz="0" w:space="0" w:color="auto"/>
          </w:divBdr>
        </w:div>
      </w:divsChild>
    </w:div>
    <w:div w:id="1106848073">
      <w:bodyDiv w:val="1"/>
      <w:marLeft w:val="0"/>
      <w:marRight w:val="0"/>
      <w:marTop w:val="0"/>
      <w:marBottom w:val="0"/>
      <w:divBdr>
        <w:top w:val="none" w:sz="0" w:space="0" w:color="auto"/>
        <w:left w:val="none" w:sz="0" w:space="0" w:color="auto"/>
        <w:bottom w:val="none" w:sz="0" w:space="0" w:color="auto"/>
        <w:right w:val="none" w:sz="0" w:space="0" w:color="auto"/>
      </w:divBdr>
    </w:div>
    <w:div w:id="161023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tu.ac.in/wp-content/uploads/2019/12/becbcs2018-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linux-shell-shell-scrip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questions/33041363/what-does-read-p-do-in-a-linux-shel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CF73D-8BC0-455F-91D2-F27DF8B5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VISVESWARAIAH TECHNOLOGICAL UNIVERSITY</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subject/>
  <dc:creator>Bharath Gowda B</dc:creator>
  <cp:keywords/>
  <cp:lastModifiedBy>Bharath Gowda.B</cp:lastModifiedBy>
  <cp:revision>2</cp:revision>
  <cp:lastPrinted>2022-01-29T03:37:00Z</cp:lastPrinted>
  <dcterms:created xsi:type="dcterms:W3CDTF">2022-01-29T03:55:00Z</dcterms:created>
  <dcterms:modified xsi:type="dcterms:W3CDTF">2022-01-29T03:55:00Z</dcterms:modified>
</cp:coreProperties>
</file>